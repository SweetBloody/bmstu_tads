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14"/>
        <w:gridCol w:w="8472"/>
      </w:tblGrid>
      <w:tr w:rsidR="001F5BF4" w14:paraId="574F2EC6" w14:textId="77777777">
        <w:tc>
          <w:tcPr>
            <w:tcW w:w="1414" w:type="dxa"/>
            <w:shd w:val="clear" w:color="auto" w:fill="auto"/>
          </w:tcPr>
          <w:p w14:paraId="4E418497" w14:textId="1F8E0667" w:rsidR="001F5BF4" w:rsidRDefault="00AE4374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363EC01E" wp14:editId="1E618DE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72" w:type="dxa"/>
            <w:shd w:val="clear" w:color="auto" w:fill="auto"/>
          </w:tcPr>
          <w:p w14:paraId="42886627" w14:textId="77777777" w:rsidR="001F5BF4" w:rsidRDefault="001F5BF4">
            <w:pPr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5C3C315" w14:textId="77777777" w:rsidR="001F5BF4" w:rsidRDefault="001F5BF4">
            <w:pPr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421FB919" w14:textId="1FFA0F4E" w:rsidR="001F5BF4" w:rsidRDefault="001F5BF4">
            <w:pPr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60CBDF6" w14:textId="77777777" w:rsidR="001F5BF4" w:rsidRDefault="001F5BF4">
            <w:pPr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E063F4" w14:textId="77777777" w:rsidR="001F5BF4" w:rsidRDefault="001F5BF4">
            <w:pPr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</w:t>
            </w:r>
          </w:p>
          <w:p w14:paraId="58675C75" w14:textId="77777777" w:rsidR="001F5BF4" w:rsidRDefault="001F5BF4">
            <w:pPr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052E606" w14:textId="77777777" w:rsidR="001F5BF4" w:rsidRDefault="001F5BF4">
            <w:pPr>
              <w:widowControl w:val="0"/>
              <w:jc w:val="center"/>
            </w:pPr>
            <w:r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13C23D6C" w14:textId="77777777" w:rsidR="001F5BF4" w:rsidRDefault="001F5BF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/>
          <w:sz w:val="24"/>
          <w:szCs w:val="24"/>
        </w:rPr>
      </w:pPr>
    </w:p>
    <w:p w14:paraId="1DBB0365" w14:textId="77777777" w:rsidR="001F5BF4" w:rsidRDefault="001F5BF4">
      <w:pPr>
        <w:rPr>
          <w:b/>
          <w:sz w:val="24"/>
          <w:szCs w:val="24"/>
        </w:rPr>
      </w:pPr>
    </w:p>
    <w:p w14:paraId="2A7E0525" w14:textId="77777777" w:rsidR="001F5BF4" w:rsidRDefault="001F5BF4">
      <w:pPr>
        <w:rPr>
          <w:sz w:val="24"/>
          <w:szCs w:val="24"/>
        </w:rPr>
      </w:pPr>
    </w:p>
    <w:p w14:paraId="3F9832E9" w14:textId="77777777" w:rsidR="001F5BF4" w:rsidRDefault="001F5BF4">
      <w:pPr>
        <w:rPr>
          <w:i/>
          <w:sz w:val="32"/>
        </w:rPr>
      </w:pPr>
    </w:p>
    <w:p w14:paraId="4CE5DFA6" w14:textId="77777777" w:rsidR="001F5BF4" w:rsidRDefault="001F5BF4">
      <w:pPr>
        <w:rPr>
          <w:i/>
          <w:sz w:val="32"/>
        </w:rPr>
      </w:pPr>
    </w:p>
    <w:p w14:paraId="29C1B654" w14:textId="77777777" w:rsidR="001F5BF4" w:rsidRDefault="001F5BF4">
      <w:pPr>
        <w:rPr>
          <w:i/>
          <w:sz w:val="32"/>
        </w:rPr>
      </w:pPr>
    </w:p>
    <w:p w14:paraId="077C71E3" w14:textId="77777777" w:rsidR="001F5BF4" w:rsidRDefault="001F5BF4">
      <w:pPr>
        <w:jc w:val="center"/>
      </w:pPr>
      <w:r>
        <w:rPr>
          <w:b/>
          <w:bCs/>
          <w:sz w:val="52"/>
          <w:szCs w:val="52"/>
        </w:rPr>
        <w:t>Отчет</w:t>
      </w:r>
    </w:p>
    <w:p w14:paraId="4C29BBE0" w14:textId="77777777" w:rsidR="001F5BF4" w:rsidRDefault="001F5BF4">
      <w:pPr>
        <w:jc w:val="center"/>
        <w:rPr>
          <w:b/>
          <w:bCs/>
          <w:sz w:val="52"/>
          <w:szCs w:val="52"/>
        </w:rPr>
      </w:pPr>
    </w:p>
    <w:p w14:paraId="781952DE" w14:textId="77777777" w:rsidR="001F5BF4" w:rsidRDefault="001F5BF4">
      <w:pPr>
        <w:jc w:val="center"/>
      </w:pPr>
      <w:r>
        <w:rPr>
          <w:b/>
          <w:bCs/>
          <w:sz w:val="40"/>
          <w:szCs w:val="40"/>
        </w:rPr>
        <w:t>по лабораторной работе №1</w:t>
      </w:r>
    </w:p>
    <w:p w14:paraId="7E8D0E53" w14:textId="77777777" w:rsidR="001F5BF4" w:rsidRDefault="001F5BF4">
      <w:pPr>
        <w:jc w:val="center"/>
      </w:pPr>
      <w:r>
        <w:rPr>
          <w:b/>
          <w:bCs/>
          <w:sz w:val="40"/>
          <w:szCs w:val="40"/>
        </w:rPr>
        <w:t>по теме</w:t>
      </w:r>
    </w:p>
    <w:p w14:paraId="046B73C7" w14:textId="77777777" w:rsidR="001F5BF4" w:rsidRDefault="001F5BF4">
      <w:pPr>
        <w:jc w:val="center"/>
      </w:pPr>
      <w:r>
        <w:rPr>
          <w:b/>
          <w:bCs/>
          <w:sz w:val="40"/>
          <w:szCs w:val="40"/>
        </w:rPr>
        <w:t>«Длинная арифметика»</w:t>
      </w:r>
    </w:p>
    <w:p w14:paraId="294542E1" w14:textId="77777777" w:rsidR="001F5BF4" w:rsidRDefault="001F5BF4">
      <w:pPr>
        <w:jc w:val="center"/>
      </w:pPr>
      <w:r>
        <w:rPr>
          <w:b/>
          <w:bCs/>
          <w:sz w:val="40"/>
          <w:szCs w:val="40"/>
        </w:rPr>
        <w:t>Вариант 5.</w:t>
      </w:r>
    </w:p>
    <w:p w14:paraId="6123844F" w14:textId="77777777" w:rsidR="001F5BF4" w:rsidRDefault="001F5BF4">
      <w:pPr>
        <w:jc w:val="center"/>
        <w:rPr>
          <w:b/>
          <w:bCs/>
          <w:sz w:val="40"/>
          <w:szCs w:val="40"/>
        </w:rPr>
      </w:pPr>
    </w:p>
    <w:p w14:paraId="2A97AAFC" w14:textId="77777777" w:rsidR="001F5BF4" w:rsidRDefault="001F5BF4">
      <w:pPr>
        <w:jc w:val="center"/>
      </w:pPr>
      <w:r>
        <w:rPr>
          <w:sz w:val="32"/>
          <w:szCs w:val="32"/>
        </w:rPr>
        <w:t>Дисциплина: Типы и структуры данных</w:t>
      </w:r>
    </w:p>
    <w:p w14:paraId="178748AF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FC31D3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1033BB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99D8318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BB1AB7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FCC701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right"/>
      </w:pPr>
      <w:r>
        <w:rPr>
          <w:sz w:val="24"/>
        </w:rPr>
        <w:t>Студент ИУ7-31Б:</w:t>
      </w:r>
    </w:p>
    <w:p w14:paraId="3A6B5A1D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right"/>
      </w:pPr>
      <w:r>
        <w:rPr>
          <w:sz w:val="24"/>
        </w:rPr>
        <w:t>Косарев Алексей</w:t>
      </w:r>
    </w:p>
    <w:p w14:paraId="436CE1D4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right"/>
      </w:pPr>
      <w:r>
        <w:rPr>
          <w:sz w:val="24"/>
        </w:rPr>
        <w:t>Проверил:</w:t>
      </w:r>
    </w:p>
    <w:p w14:paraId="43204CF2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4934ABF7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04B60A96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56C0C687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3C8CFF10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0821D05F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144391E6" w14:textId="77777777" w:rsidR="001F5BF4" w:rsidRDefault="001F5BF4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</w:rPr>
      </w:pPr>
    </w:p>
    <w:p w14:paraId="7F40DFAB" w14:textId="77777777" w:rsidR="001F5BF4" w:rsidRDefault="001F5BF4">
      <w:pPr>
        <w:rPr>
          <w:sz w:val="24"/>
        </w:rPr>
      </w:pPr>
    </w:p>
    <w:p w14:paraId="76D1AF62" w14:textId="77777777" w:rsidR="001F5BF4" w:rsidRDefault="001F5BF4">
      <w:pPr>
        <w:jc w:val="center"/>
      </w:pPr>
      <w:r>
        <w:rPr>
          <w:sz w:val="24"/>
        </w:rPr>
        <w:t>Москва, 2021</w:t>
      </w:r>
    </w:p>
    <w:p w14:paraId="65424400" w14:textId="77777777" w:rsidR="001F5BF4" w:rsidRDefault="001F5BF4">
      <w:pPr>
        <w:contextualSpacing/>
        <w:jc w:val="center"/>
      </w:pPr>
      <w:r>
        <w:rPr>
          <w:b/>
          <w:color w:val="000000"/>
          <w:sz w:val="28"/>
          <w:szCs w:val="28"/>
        </w:rPr>
        <w:lastRenderedPageBreak/>
        <w:t>Цель работы:</w:t>
      </w:r>
    </w:p>
    <w:p w14:paraId="3A37A884" w14:textId="77777777" w:rsidR="001F5BF4" w:rsidRDefault="001F5BF4">
      <w:pPr>
        <w:contextualSpacing/>
        <w:jc w:val="center"/>
        <w:rPr>
          <w:b/>
          <w:color w:val="000000"/>
        </w:rPr>
      </w:pPr>
    </w:p>
    <w:p w14:paraId="044894BE" w14:textId="77777777" w:rsidR="001F5BF4" w:rsidRDefault="001F5BF4">
      <w:pPr>
        <w:ind w:firstLine="283"/>
        <w:contextualSpacing/>
        <w:jc w:val="both"/>
      </w:pPr>
      <w:r>
        <w:rPr>
          <w:color w:val="000000"/>
          <w:sz w:val="24"/>
          <w:szCs w:val="24"/>
        </w:rPr>
        <w:t>Реализовать арифметические операции над числами, выходящими за разрядную сетку персонального компьютера, выбрать необходимые типы данных для хранения и обработки указанных чисел.</w:t>
      </w:r>
    </w:p>
    <w:p w14:paraId="6F7EE6C2" w14:textId="77777777" w:rsidR="001F5BF4" w:rsidRDefault="001F5BF4">
      <w:pPr>
        <w:jc w:val="center"/>
        <w:rPr>
          <w:b/>
          <w:sz w:val="28"/>
          <w:szCs w:val="28"/>
        </w:rPr>
      </w:pPr>
    </w:p>
    <w:p w14:paraId="726780FB" w14:textId="77777777" w:rsidR="001F5BF4" w:rsidRDefault="001F5BF4">
      <w:pPr>
        <w:jc w:val="center"/>
      </w:pPr>
      <w:r>
        <w:rPr>
          <w:b/>
          <w:sz w:val="28"/>
          <w:szCs w:val="28"/>
        </w:rPr>
        <w:t>Описание условия задачи:</w:t>
      </w:r>
    </w:p>
    <w:p w14:paraId="07CC1B97" w14:textId="77777777" w:rsidR="001F5BF4" w:rsidRDefault="001F5BF4">
      <w:pPr>
        <w:jc w:val="center"/>
        <w:rPr>
          <w:sz w:val="24"/>
        </w:rPr>
      </w:pPr>
    </w:p>
    <w:p w14:paraId="3C4B33D1" w14:textId="77777777" w:rsidR="001F5BF4" w:rsidRDefault="001F5BF4">
      <w:pPr>
        <w:ind w:firstLine="283"/>
      </w:pPr>
      <w:r>
        <w:rPr>
          <w:sz w:val="24"/>
        </w:rPr>
        <w:t>Смоделировать операцию умножения действительного числа на действительное число в форме +-</w:t>
      </w:r>
      <w:proofErr w:type="spellStart"/>
      <w:proofErr w:type="gramStart"/>
      <w:r>
        <w:rPr>
          <w:sz w:val="24"/>
        </w:rPr>
        <w:t>m.n</w:t>
      </w:r>
      <w:proofErr w:type="spellEnd"/>
      <w:proofErr w:type="gramEnd"/>
      <w:r>
        <w:rPr>
          <w:sz w:val="24"/>
        </w:rPr>
        <w:t xml:space="preserve"> Е +-K, где суммарная длина мантиссы (</w:t>
      </w:r>
      <w:proofErr w:type="spellStart"/>
      <w:r>
        <w:rPr>
          <w:sz w:val="24"/>
        </w:rPr>
        <w:t>m+n</w:t>
      </w:r>
      <w:proofErr w:type="spellEnd"/>
      <w:r>
        <w:rPr>
          <w:sz w:val="24"/>
        </w:rPr>
        <w:t>) - до 30 значащих цифр, а величина порядка K — до 5 цифр. Результат выдать в форме +-0.m1 Е +-K1, где m1 - до 30 значащих цифр, а K1 - до 5 цифр.</w:t>
      </w:r>
    </w:p>
    <w:p w14:paraId="2C0FA91A" w14:textId="77777777" w:rsidR="001F5BF4" w:rsidRDefault="001F5BF4">
      <w:pPr>
        <w:pStyle w:val="17"/>
        <w:ind w:firstLine="283"/>
        <w:jc w:val="both"/>
      </w:pPr>
      <w:r>
        <w:rPr>
          <w:color w:val="000000"/>
        </w:rPr>
        <w:t>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расчет.</w:t>
      </w:r>
    </w:p>
    <w:p w14:paraId="6FD70B8E" w14:textId="77777777" w:rsidR="001F5BF4" w:rsidRDefault="001F5BF4">
      <w:pPr>
        <w:rPr>
          <w:sz w:val="24"/>
        </w:rPr>
      </w:pPr>
    </w:p>
    <w:p w14:paraId="27E340DF" w14:textId="77777777" w:rsidR="001F5BF4" w:rsidRDefault="001F5BF4">
      <w:pPr>
        <w:jc w:val="center"/>
      </w:pPr>
      <w:r>
        <w:rPr>
          <w:b/>
          <w:sz w:val="28"/>
          <w:szCs w:val="28"/>
        </w:rPr>
        <w:t>Описание ТЗ:</w:t>
      </w:r>
    </w:p>
    <w:p w14:paraId="543C6F45" w14:textId="77777777" w:rsidR="001F5BF4" w:rsidRDefault="001F5BF4">
      <w:pPr>
        <w:jc w:val="center"/>
        <w:rPr>
          <w:b/>
          <w:sz w:val="24"/>
        </w:rPr>
      </w:pPr>
    </w:p>
    <w:p w14:paraId="2D85961D" w14:textId="77777777" w:rsidR="001F5BF4" w:rsidRDefault="001F5BF4">
      <w:pPr>
        <w:pStyle w:val="16"/>
        <w:numPr>
          <w:ilvl w:val="0"/>
          <w:numId w:val="1"/>
        </w:numPr>
        <w:ind w:left="0" w:firstLine="283"/>
      </w:pPr>
      <w:r>
        <w:rPr>
          <w:b/>
          <w:sz w:val="28"/>
          <w:szCs w:val="28"/>
        </w:rPr>
        <w:t>Описание исходных данных</w:t>
      </w:r>
    </w:p>
    <w:p w14:paraId="78DCAD86" w14:textId="77777777" w:rsidR="001F5BF4" w:rsidRDefault="001F5BF4">
      <w:pPr>
        <w:ind w:left="360"/>
        <w:rPr>
          <w:b/>
          <w:sz w:val="24"/>
        </w:rPr>
      </w:pPr>
    </w:p>
    <w:p w14:paraId="44F9E976" w14:textId="77777777" w:rsidR="001F5BF4" w:rsidRDefault="001F5BF4">
      <w:pPr>
        <w:ind w:firstLine="283"/>
      </w:pPr>
      <w:r>
        <w:rPr>
          <w:sz w:val="24"/>
          <w:szCs w:val="24"/>
        </w:rPr>
        <w:t>На вход программе поступают две строки в формате:</w:t>
      </w:r>
    </w:p>
    <w:p w14:paraId="427E3067" w14:textId="77777777" w:rsidR="001F5BF4" w:rsidRDefault="001F5BF4">
      <w:pPr>
        <w:ind w:firstLine="283"/>
        <w:rPr>
          <w:sz w:val="24"/>
          <w:szCs w:val="24"/>
        </w:rPr>
      </w:pPr>
    </w:p>
    <w:p w14:paraId="7E13C5C4" w14:textId="77777777" w:rsidR="001F5BF4" w:rsidRDefault="001F5BF4">
      <w:pPr>
        <w:ind w:firstLine="283"/>
        <w:jc w:val="center"/>
      </w:pPr>
      <w:r>
        <w:rPr>
          <w:sz w:val="24"/>
          <w:szCs w:val="24"/>
        </w:rPr>
        <w:t>+/-</w:t>
      </w:r>
      <w:proofErr w:type="gramStart"/>
      <w:r>
        <w:rPr>
          <w:sz w:val="24"/>
          <w:szCs w:val="24"/>
          <w:lang w:val="en-US"/>
        </w:rPr>
        <w:t>xx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</w:t>
      </w:r>
      <w:proofErr w:type="gramEnd"/>
      <w:r>
        <w:rPr>
          <w:sz w:val="24"/>
          <w:szCs w:val="24"/>
        </w:rPr>
        <w:t>...E+/-</w:t>
      </w:r>
      <w:proofErr w:type="spellStart"/>
      <w:r>
        <w:rPr>
          <w:sz w:val="24"/>
          <w:szCs w:val="24"/>
          <w:lang w:val="en-US"/>
        </w:rPr>
        <w:t>aaa</w:t>
      </w:r>
      <w:proofErr w:type="spellEnd"/>
      <w:r w:rsidRPr="00AE4374">
        <w:rPr>
          <w:sz w:val="24"/>
          <w:szCs w:val="24"/>
        </w:rPr>
        <w:t xml:space="preserve">, </w:t>
      </w:r>
    </w:p>
    <w:p w14:paraId="5796F50D" w14:textId="77777777" w:rsidR="001F5BF4" w:rsidRPr="00AE4374" w:rsidRDefault="001F5BF4">
      <w:pPr>
        <w:ind w:firstLine="283"/>
        <w:jc w:val="center"/>
      </w:pPr>
    </w:p>
    <w:p w14:paraId="5543CF82" w14:textId="77777777" w:rsidR="001F5BF4" w:rsidRDefault="001F5BF4">
      <w:pPr>
        <w:ind w:firstLine="283"/>
      </w:pP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- цифры, содержащиеся в мантиссе,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- цифры, содержащиеся в порядке, E - обозначения порядка.</w:t>
      </w:r>
    </w:p>
    <w:p w14:paraId="257C9BA0" w14:textId="77777777" w:rsidR="001F5BF4" w:rsidRDefault="001F5BF4">
      <w:pPr>
        <w:ind w:firstLine="283"/>
        <w:rPr>
          <w:sz w:val="24"/>
          <w:szCs w:val="24"/>
        </w:rPr>
      </w:pPr>
    </w:p>
    <w:p w14:paraId="386B0418" w14:textId="77777777" w:rsidR="001F5BF4" w:rsidRDefault="001F5BF4">
      <w:pPr>
        <w:ind w:firstLine="283"/>
      </w:pPr>
      <w:r>
        <w:rPr>
          <w:sz w:val="24"/>
          <w:szCs w:val="24"/>
        </w:rPr>
        <w:t>Ограничения:</w:t>
      </w:r>
    </w:p>
    <w:p w14:paraId="7C88E4AE" w14:textId="77777777" w:rsidR="001F5BF4" w:rsidRDefault="001F5BF4">
      <w:pPr>
        <w:ind w:firstLine="283"/>
      </w:pPr>
      <w:r>
        <w:rPr>
          <w:sz w:val="24"/>
          <w:szCs w:val="24"/>
        </w:rPr>
        <w:t>- Количество цифр в мантиссе не должно превышать 30.</w:t>
      </w:r>
    </w:p>
    <w:p w14:paraId="2AB9F0DB" w14:textId="77777777" w:rsidR="001F5BF4" w:rsidRDefault="001F5BF4">
      <w:pPr>
        <w:ind w:firstLine="283"/>
      </w:pPr>
      <w:r>
        <w:rPr>
          <w:sz w:val="24"/>
          <w:szCs w:val="24"/>
        </w:rPr>
        <w:t>- Количество цифр в порядке не должно превышать 5.</w:t>
      </w:r>
    </w:p>
    <w:p w14:paraId="3A59CEF6" w14:textId="77777777" w:rsidR="001F5BF4" w:rsidRDefault="001F5BF4">
      <w:pPr>
        <w:ind w:firstLine="283"/>
      </w:pPr>
      <w:r>
        <w:rPr>
          <w:sz w:val="24"/>
          <w:szCs w:val="24"/>
        </w:rPr>
        <w:t>- Для корректной работы строки не должны содержать некорректные символы, которые нельзя преобразовать в число.</w:t>
      </w:r>
    </w:p>
    <w:p w14:paraId="22657F32" w14:textId="77777777" w:rsidR="001F5BF4" w:rsidRDefault="001F5BF4">
      <w:pPr>
        <w:ind w:firstLine="283"/>
      </w:pPr>
      <w:r>
        <w:rPr>
          <w:sz w:val="24"/>
          <w:szCs w:val="24"/>
        </w:rPr>
        <w:t xml:space="preserve">  </w:t>
      </w:r>
    </w:p>
    <w:p w14:paraId="2ACD741C" w14:textId="77777777" w:rsidR="001F5BF4" w:rsidRDefault="001F5BF4">
      <w:pPr>
        <w:ind w:firstLine="283"/>
      </w:pPr>
      <w:r>
        <w:rPr>
          <w:sz w:val="24"/>
          <w:szCs w:val="24"/>
        </w:rPr>
        <w:t>Варианты корректного ввода:</w:t>
      </w:r>
    </w:p>
    <w:p w14:paraId="26EC32EF" w14:textId="77777777" w:rsidR="001F5BF4" w:rsidRDefault="001F5BF4">
      <w:pPr>
        <w:ind w:firstLine="283"/>
        <w:rPr>
          <w:sz w:val="24"/>
          <w:szCs w:val="24"/>
        </w:rPr>
      </w:pPr>
    </w:p>
    <w:p w14:paraId="4E6ACFB8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</w:rPr>
        <w:t>123</w:t>
      </w:r>
    </w:p>
    <w:p w14:paraId="72AF97F6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</w:rPr>
        <w:t xml:space="preserve"> .</w:t>
      </w:r>
      <w:r>
        <w:rPr>
          <w:sz w:val="24"/>
          <w:szCs w:val="24"/>
          <w:lang w:val="en-US"/>
        </w:rPr>
        <w:t>00025</w:t>
      </w:r>
    </w:p>
    <w:p w14:paraId="5565BB91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  <w:lang w:val="en-US"/>
        </w:rPr>
        <w:t xml:space="preserve"> +123001.</w:t>
      </w:r>
    </w:p>
    <w:p w14:paraId="3AD9859D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  <w:lang w:val="en-US"/>
        </w:rPr>
        <w:t>-123.456</w:t>
      </w:r>
    </w:p>
    <w:p w14:paraId="45E7AD01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  <w:lang w:val="en-US"/>
        </w:rPr>
        <w:t>1234567E-20</w:t>
      </w:r>
    </w:p>
    <w:p w14:paraId="63E4D873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  <w:lang w:val="en-US"/>
        </w:rPr>
        <w:t>1234567E20</w:t>
      </w:r>
    </w:p>
    <w:p w14:paraId="5D50B2DB" w14:textId="77777777" w:rsidR="001F5BF4" w:rsidRDefault="001F5BF4">
      <w:pPr>
        <w:numPr>
          <w:ilvl w:val="0"/>
          <w:numId w:val="2"/>
        </w:numPr>
      </w:pPr>
      <w:r>
        <w:rPr>
          <w:sz w:val="24"/>
          <w:szCs w:val="24"/>
          <w:lang w:val="en-US"/>
        </w:rPr>
        <w:t>123.4567E23</w:t>
      </w:r>
    </w:p>
    <w:p w14:paraId="7BEA57CB" w14:textId="77777777" w:rsidR="001F5BF4" w:rsidRDefault="001F5BF4">
      <w:pPr>
        <w:ind w:firstLine="283"/>
        <w:rPr>
          <w:sz w:val="24"/>
          <w:szCs w:val="24"/>
          <w:lang w:val="en-US"/>
        </w:rPr>
      </w:pPr>
    </w:p>
    <w:p w14:paraId="6836F796" w14:textId="77777777" w:rsidR="001F5BF4" w:rsidRDefault="001F5BF4">
      <w:pPr>
        <w:ind w:firstLine="283"/>
      </w:pPr>
      <w:r>
        <w:rPr>
          <w:sz w:val="24"/>
          <w:szCs w:val="24"/>
        </w:rPr>
        <w:t xml:space="preserve">Повторение символов «.» </w:t>
      </w:r>
      <w:r w:rsidRPr="00AE4374">
        <w:rPr>
          <w:sz w:val="24"/>
          <w:szCs w:val="24"/>
        </w:rPr>
        <w:t>(</w:t>
      </w:r>
      <w:r>
        <w:rPr>
          <w:sz w:val="24"/>
          <w:szCs w:val="24"/>
        </w:rPr>
        <w:t>точка), «</w:t>
      </w:r>
      <w:r>
        <w:rPr>
          <w:sz w:val="24"/>
          <w:szCs w:val="24"/>
          <w:lang w:val="en-US"/>
        </w:rPr>
        <w:t>E</w:t>
      </w:r>
      <w:r w:rsidRPr="00AE4374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» </w:t>
      </w:r>
      <w:r w:rsidRPr="00AE4374">
        <w:rPr>
          <w:sz w:val="24"/>
          <w:szCs w:val="24"/>
        </w:rPr>
        <w:t>(</w:t>
      </w:r>
      <w:r>
        <w:rPr>
          <w:sz w:val="24"/>
          <w:szCs w:val="24"/>
        </w:rPr>
        <w:t>обозначение порядка), «</w:t>
      </w:r>
      <w:r w:rsidRPr="00AE4374">
        <w:rPr>
          <w:sz w:val="24"/>
          <w:szCs w:val="24"/>
        </w:rPr>
        <w:t>+/-</w:t>
      </w:r>
      <w:r>
        <w:rPr>
          <w:sz w:val="24"/>
          <w:szCs w:val="24"/>
        </w:rPr>
        <w:t xml:space="preserve">» </w:t>
      </w:r>
      <w:r w:rsidRPr="00AE4374">
        <w:rPr>
          <w:sz w:val="24"/>
          <w:szCs w:val="24"/>
        </w:rPr>
        <w:t>(</w:t>
      </w:r>
      <w:r>
        <w:rPr>
          <w:sz w:val="24"/>
          <w:szCs w:val="24"/>
        </w:rPr>
        <w:t>знаков числа и порядка) является некорректным вводом. При этом разрешается не использовать знаки «</w:t>
      </w:r>
      <w:r>
        <w:rPr>
          <w:sz w:val="24"/>
          <w:szCs w:val="24"/>
          <w:lang w:val="en-US"/>
        </w:rPr>
        <w:t>+/-</w:t>
      </w:r>
      <w:r>
        <w:rPr>
          <w:sz w:val="24"/>
          <w:szCs w:val="24"/>
        </w:rPr>
        <w:t>».</w:t>
      </w:r>
    </w:p>
    <w:p w14:paraId="1FC5249D" w14:textId="77777777" w:rsidR="001F5BF4" w:rsidRDefault="001F5BF4">
      <w:pPr>
        <w:ind w:firstLine="283"/>
        <w:rPr>
          <w:sz w:val="24"/>
          <w:szCs w:val="24"/>
          <w:lang w:val="en-US"/>
        </w:rPr>
      </w:pPr>
    </w:p>
    <w:p w14:paraId="691A5CD2" w14:textId="77777777" w:rsidR="001F5BF4" w:rsidRDefault="001F5BF4">
      <w:pPr>
        <w:ind w:left="360"/>
      </w:pPr>
      <w:r>
        <w:rPr>
          <w:sz w:val="24"/>
        </w:rPr>
        <w:t xml:space="preserve">    </w:t>
      </w:r>
    </w:p>
    <w:p w14:paraId="3367D090" w14:textId="77777777" w:rsidR="001F5BF4" w:rsidRDefault="001F5BF4">
      <w:pPr>
        <w:ind w:left="360"/>
      </w:pPr>
      <w:r>
        <w:rPr>
          <w:sz w:val="24"/>
        </w:rPr>
        <w:t xml:space="preserve">    </w:t>
      </w:r>
    </w:p>
    <w:p w14:paraId="30B8E9D9" w14:textId="77777777" w:rsidR="001F5BF4" w:rsidRDefault="001F5BF4">
      <w:pPr>
        <w:pStyle w:val="16"/>
        <w:numPr>
          <w:ilvl w:val="0"/>
          <w:numId w:val="1"/>
        </w:numPr>
        <w:ind w:left="0" w:firstLine="283"/>
      </w:pPr>
      <w:r>
        <w:rPr>
          <w:b/>
          <w:sz w:val="28"/>
          <w:szCs w:val="28"/>
        </w:rPr>
        <w:t>Описание результатов программы</w:t>
      </w:r>
    </w:p>
    <w:p w14:paraId="40EFF2E3" w14:textId="77777777" w:rsidR="001F5BF4" w:rsidRDefault="001F5BF4">
      <w:pPr>
        <w:pStyle w:val="16"/>
        <w:rPr>
          <w:b/>
          <w:sz w:val="28"/>
          <w:szCs w:val="28"/>
        </w:rPr>
      </w:pPr>
    </w:p>
    <w:p w14:paraId="5045CC20" w14:textId="77777777" w:rsidR="001F5BF4" w:rsidRDefault="001F5BF4">
      <w:pPr>
        <w:ind w:firstLine="283"/>
      </w:pPr>
      <w:r>
        <w:rPr>
          <w:sz w:val="24"/>
        </w:rPr>
        <w:t>В результате выполнения программы будет выведено вещественное число в формате:</w:t>
      </w:r>
    </w:p>
    <w:p w14:paraId="20B4C36A" w14:textId="77777777" w:rsidR="001F5BF4" w:rsidRDefault="001F5BF4">
      <w:pPr>
        <w:ind w:firstLine="283"/>
      </w:pPr>
      <w:r>
        <w:rPr>
          <w:sz w:val="24"/>
        </w:rPr>
        <w:t xml:space="preserve">  </w:t>
      </w:r>
    </w:p>
    <w:p w14:paraId="51B9808A" w14:textId="77777777" w:rsidR="001F5BF4" w:rsidRDefault="001F5BF4">
      <w:pPr>
        <w:ind w:firstLine="283"/>
        <w:jc w:val="center"/>
      </w:pPr>
      <w:r>
        <w:rPr>
          <w:sz w:val="24"/>
        </w:rPr>
        <w:t xml:space="preserve">  </w:t>
      </w:r>
      <w:r>
        <w:rPr>
          <w:sz w:val="24"/>
          <w:szCs w:val="24"/>
        </w:rPr>
        <w:t>+/-</w:t>
      </w:r>
      <w:proofErr w:type="gramStart"/>
      <w:r>
        <w:rPr>
          <w:sz w:val="24"/>
          <w:szCs w:val="24"/>
          <w:lang w:val="en-US"/>
        </w:rPr>
        <w:t>xx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xx</w:t>
      </w:r>
      <w:proofErr w:type="gramEnd"/>
      <w:r>
        <w:rPr>
          <w:sz w:val="24"/>
          <w:szCs w:val="24"/>
        </w:rPr>
        <w:t>...E+/-</w:t>
      </w:r>
      <w:proofErr w:type="spellStart"/>
      <w:r>
        <w:rPr>
          <w:sz w:val="24"/>
          <w:szCs w:val="24"/>
          <w:lang w:val="en-US"/>
        </w:rPr>
        <w:t>aaa</w:t>
      </w:r>
      <w:proofErr w:type="spellEnd"/>
      <w:r w:rsidRPr="00AE4374">
        <w:rPr>
          <w:sz w:val="24"/>
          <w:szCs w:val="24"/>
        </w:rPr>
        <w:t xml:space="preserve">, </w:t>
      </w:r>
    </w:p>
    <w:p w14:paraId="54850F77" w14:textId="77777777" w:rsidR="001F5BF4" w:rsidRDefault="001F5BF4">
      <w:pPr>
        <w:ind w:firstLine="283"/>
      </w:pPr>
      <w:r>
        <w:rPr>
          <w:sz w:val="24"/>
          <w:szCs w:val="24"/>
        </w:rPr>
        <w:lastRenderedPageBreak/>
        <w:t xml:space="preserve">где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- цифры, содержащиеся в мантиссе,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- цифры, содержащиеся в порядке, E - обозначения порядка.</w:t>
      </w:r>
    </w:p>
    <w:p w14:paraId="0FAF2033" w14:textId="77777777" w:rsidR="001F5BF4" w:rsidRDefault="001F5BF4">
      <w:pPr>
        <w:spacing w:line="276" w:lineRule="auto"/>
        <w:ind w:firstLine="283"/>
      </w:pPr>
      <w:r>
        <w:rPr>
          <w:sz w:val="24"/>
          <w:szCs w:val="24"/>
        </w:rPr>
        <w:t>Если в результате умножения произошло переполнение мантиссы, то она будет округлена до 30 знаков после запятой.</w:t>
      </w:r>
    </w:p>
    <w:p w14:paraId="4C730172" w14:textId="77777777" w:rsidR="001F5BF4" w:rsidRDefault="001F5BF4">
      <w:pPr>
        <w:spacing w:line="276" w:lineRule="auto"/>
      </w:pPr>
    </w:p>
    <w:p w14:paraId="24244B69" w14:textId="77777777" w:rsidR="00A92680" w:rsidRPr="00A92680" w:rsidRDefault="001F5BF4" w:rsidP="00A92680">
      <w:pPr>
        <w:pStyle w:val="16"/>
        <w:numPr>
          <w:ilvl w:val="0"/>
          <w:numId w:val="1"/>
        </w:numPr>
        <w:ind w:left="0" w:firstLine="283"/>
      </w:pPr>
      <w:r>
        <w:rPr>
          <w:b/>
          <w:bCs/>
          <w:sz w:val="28"/>
          <w:szCs w:val="28"/>
        </w:rPr>
        <w:t>Описание задачи, реализуемой в программе</w:t>
      </w:r>
    </w:p>
    <w:p w14:paraId="4E55157C" w14:textId="77777777" w:rsidR="00A92680" w:rsidRDefault="00A92680" w:rsidP="00A92680">
      <w:pPr>
        <w:pStyle w:val="16"/>
        <w:ind w:left="283"/>
        <w:rPr>
          <w:b/>
          <w:bCs/>
          <w:sz w:val="28"/>
          <w:szCs w:val="28"/>
        </w:rPr>
      </w:pPr>
    </w:p>
    <w:p w14:paraId="3A8F553E" w14:textId="1C814609" w:rsidR="001F5BF4" w:rsidRDefault="001F5BF4" w:rsidP="00A92680">
      <w:pPr>
        <w:pStyle w:val="16"/>
        <w:ind w:left="283"/>
      </w:pPr>
      <w:r w:rsidRPr="00A92680">
        <w:rPr>
          <w:sz w:val="24"/>
        </w:rPr>
        <w:t>Программа реализует умножение вещественного числа на вещественное число. Умножение</w:t>
      </w:r>
      <w:r w:rsidR="00A92680">
        <w:rPr>
          <w:sz w:val="24"/>
        </w:rPr>
        <w:t xml:space="preserve"> </w:t>
      </w:r>
      <w:r w:rsidRPr="00A92680">
        <w:rPr>
          <w:sz w:val="24"/>
        </w:rPr>
        <w:t>мантисс производится по алгоритму «столбиком».</w:t>
      </w:r>
    </w:p>
    <w:p w14:paraId="27C60EE1" w14:textId="77777777" w:rsidR="001F5BF4" w:rsidRDefault="001F5BF4">
      <w:pPr>
        <w:ind w:left="720"/>
        <w:rPr>
          <w:sz w:val="24"/>
        </w:rPr>
      </w:pPr>
    </w:p>
    <w:p w14:paraId="6D34D9F3" w14:textId="77777777" w:rsidR="00A92680" w:rsidRPr="00A92680" w:rsidRDefault="001F5BF4" w:rsidP="00A92680">
      <w:pPr>
        <w:pStyle w:val="16"/>
        <w:numPr>
          <w:ilvl w:val="0"/>
          <w:numId w:val="1"/>
        </w:numPr>
      </w:pPr>
      <w:r>
        <w:rPr>
          <w:b/>
          <w:bCs/>
          <w:sz w:val="28"/>
          <w:szCs w:val="28"/>
        </w:rPr>
        <w:t>Способ обращения к программе</w:t>
      </w:r>
    </w:p>
    <w:p w14:paraId="2A37A9BF" w14:textId="77777777" w:rsidR="00A92680" w:rsidRDefault="00A92680" w:rsidP="00A92680">
      <w:pPr>
        <w:pStyle w:val="16"/>
        <w:rPr>
          <w:b/>
          <w:bCs/>
          <w:sz w:val="28"/>
          <w:szCs w:val="28"/>
        </w:rPr>
      </w:pPr>
    </w:p>
    <w:p w14:paraId="4895F402" w14:textId="0C2CD7E3" w:rsidR="001F5BF4" w:rsidRDefault="001F5BF4" w:rsidP="00A92680">
      <w:pPr>
        <w:pStyle w:val="16"/>
        <w:rPr>
          <w:sz w:val="24"/>
          <w:szCs w:val="24"/>
        </w:rPr>
      </w:pPr>
      <w:r w:rsidRPr="00A92680">
        <w:rPr>
          <w:sz w:val="24"/>
          <w:szCs w:val="24"/>
        </w:rPr>
        <w:t>Обращение к программе происходит через консоль, путём запуска файла с расширением .</w:t>
      </w:r>
      <w:r w:rsidRPr="00A92680">
        <w:rPr>
          <w:sz w:val="24"/>
          <w:szCs w:val="24"/>
          <w:lang w:val="en-US"/>
        </w:rPr>
        <w:t>exe</w:t>
      </w:r>
      <w:proofErr w:type="gramStart"/>
      <w:r w:rsidRPr="00A92680">
        <w:rPr>
          <w:sz w:val="24"/>
          <w:szCs w:val="24"/>
        </w:rPr>
        <w:t xml:space="preserve">   (</w:t>
      </w:r>
      <w:proofErr w:type="gramEnd"/>
      <w:r w:rsidRPr="00A92680">
        <w:rPr>
          <w:sz w:val="24"/>
          <w:szCs w:val="24"/>
        </w:rPr>
        <w:t>./</w:t>
      </w:r>
      <w:r w:rsidRPr="00A92680">
        <w:rPr>
          <w:sz w:val="24"/>
          <w:szCs w:val="24"/>
          <w:lang w:val="en-US"/>
        </w:rPr>
        <w:t>main</w:t>
      </w:r>
      <w:r w:rsidRPr="00A92680">
        <w:rPr>
          <w:sz w:val="24"/>
          <w:szCs w:val="24"/>
        </w:rPr>
        <w:t>.</w:t>
      </w:r>
      <w:r w:rsidRPr="00A92680">
        <w:rPr>
          <w:sz w:val="24"/>
          <w:szCs w:val="24"/>
          <w:lang w:val="en-US"/>
        </w:rPr>
        <w:t>exe</w:t>
      </w:r>
      <w:r w:rsidRPr="00A92680">
        <w:rPr>
          <w:sz w:val="24"/>
          <w:szCs w:val="24"/>
        </w:rPr>
        <w:t>).</w:t>
      </w:r>
    </w:p>
    <w:p w14:paraId="2F62CF7F" w14:textId="77777777" w:rsidR="00780B9D" w:rsidRDefault="00780B9D" w:rsidP="00A92680">
      <w:pPr>
        <w:pStyle w:val="16"/>
      </w:pPr>
    </w:p>
    <w:p w14:paraId="3BBEC82B" w14:textId="77777777" w:rsidR="001F5BF4" w:rsidRDefault="001F5BF4">
      <w:pPr>
        <w:pStyle w:val="16"/>
        <w:numPr>
          <w:ilvl w:val="0"/>
          <w:numId w:val="1"/>
        </w:numPr>
      </w:pPr>
      <w:r>
        <w:rPr>
          <w:b/>
          <w:bCs/>
          <w:sz w:val="28"/>
          <w:szCs w:val="28"/>
        </w:rPr>
        <w:t>Описание возможных аварийных ситуаций и ошибок пользователя</w:t>
      </w:r>
    </w:p>
    <w:p w14:paraId="2111F27D" w14:textId="77777777" w:rsidR="001F5BF4" w:rsidRDefault="001F5BF4">
      <w:pPr>
        <w:rPr>
          <w:sz w:val="24"/>
        </w:rPr>
      </w:pPr>
    </w:p>
    <w:p w14:paraId="48906938" w14:textId="77777777" w:rsidR="001F5BF4" w:rsidRDefault="001F5BF4">
      <w:pPr>
        <w:ind w:firstLine="283"/>
      </w:pPr>
      <w:r>
        <w:rPr>
          <w:sz w:val="24"/>
        </w:rPr>
        <w:t>Возможные ошибки:</w:t>
      </w:r>
    </w:p>
    <w:p w14:paraId="672171F1" w14:textId="77777777" w:rsidR="001F5BF4" w:rsidRDefault="001F5BF4">
      <w:pPr>
        <w:ind w:firstLine="283"/>
        <w:rPr>
          <w:sz w:val="24"/>
        </w:rPr>
      </w:pPr>
    </w:p>
    <w:p w14:paraId="091D1A46" w14:textId="77777777" w:rsidR="001F5BF4" w:rsidRDefault="001F5BF4">
      <w:pPr>
        <w:ind w:firstLine="283"/>
      </w:pPr>
      <w:r>
        <w:rPr>
          <w:sz w:val="24"/>
        </w:rPr>
        <w:t>- INCORRECT_INPUT - произошёл некорректный ввод вещественного числа</w:t>
      </w:r>
    </w:p>
    <w:p w14:paraId="3C859C3D" w14:textId="77777777" w:rsidR="001F5BF4" w:rsidRDefault="001F5BF4">
      <w:pPr>
        <w:ind w:firstLine="283"/>
      </w:pPr>
      <w:r>
        <w:rPr>
          <w:sz w:val="24"/>
        </w:rPr>
        <w:t>- EMPTY_STRING - ввод пустой строки</w:t>
      </w:r>
    </w:p>
    <w:p w14:paraId="6CC79B76" w14:textId="6CB57C78" w:rsidR="001F5BF4" w:rsidRDefault="001F5BF4">
      <w:pPr>
        <w:ind w:firstLine="283"/>
      </w:pPr>
      <w:r>
        <w:rPr>
          <w:sz w:val="24"/>
        </w:rPr>
        <w:t>- NUMBER_</w:t>
      </w:r>
      <w:r w:rsidR="00176A91">
        <w:rPr>
          <w:sz w:val="24"/>
          <w:lang w:val="en-US"/>
        </w:rPr>
        <w:t>INPUT</w:t>
      </w:r>
      <w:r w:rsidR="00176A91" w:rsidRPr="00176A91">
        <w:rPr>
          <w:sz w:val="24"/>
        </w:rPr>
        <w:t>_</w:t>
      </w:r>
      <w:r>
        <w:rPr>
          <w:sz w:val="24"/>
        </w:rPr>
        <w:t>OVERFLOW — п</w:t>
      </w:r>
      <w:r w:rsidR="00176A91">
        <w:rPr>
          <w:sz w:val="24"/>
        </w:rPr>
        <w:t>ревышение максимальной длины</w:t>
      </w:r>
      <w:r>
        <w:rPr>
          <w:sz w:val="24"/>
        </w:rPr>
        <w:t xml:space="preserve"> мантиссы</w:t>
      </w:r>
      <w:r w:rsidR="00176A91">
        <w:rPr>
          <w:sz w:val="24"/>
        </w:rPr>
        <w:t xml:space="preserve"> при вводе</w:t>
      </w:r>
    </w:p>
    <w:p w14:paraId="40A3ECC3" w14:textId="0974F60B" w:rsidR="001F5BF4" w:rsidRDefault="001F5BF4">
      <w:pPr>
        <w:ind w:firstLine="283"/>
        <w:rPr>
          <w:sz w:val="24"/>
        </w:rPr>
      </w:pPr>
      <w:r>
        <w:rPr>
          <w:sz w:val="24"/>
        </w:rPr>
        <w:t>- EXP_</w:t>
      </w:r>
      <w:r w:rsidR="00176A91">
        <w:rPr>
          <w:sz w:val="24"/>
          <w:lang w:val="en-US"/>
        </w:rPr>
        <w:t>INPUT</w:t>
      </w:r>
      <w:r w:rsidR="00176A91" w:rsidRPr="00176A91">
        <w:rPr>
          <w:sz w:val="24"/>
        </w:rPr>
        <w:t>_</w:t>
      </w:r>
      <w:r>
        <w:rPr>
          <w:sz w:val="24"/>
        </w:rPr>
        <w:t xml:space="preserve">OVERFLOW </w:t>
      </w:r>
      <w:proofErr w:type="gramStart"/>
      <w:r>
        <w:rPr>
          <w:sz w:val="24"/>
        </w:rPr>
        <w:t>-  п</w:t>
      </w:r>
      <w:r w:rsidR="00176A91">
        <w:rPr>
          <w:sz w:val="24"/>
        </w:rPr>
        <w:t>ревышение</w:t>
      </w:r>
      <w:proofErr w:type="gramEnd"/>
      <w:r w:rsidR="00176A91">
        <w:rPr>
          <w:sz w:val="24"/>
        </w:rPr>
        <w:t xml:space="preserve"> максимальной длины</w:t>
      </w:r>
      <w:r>
        <w:rPr>
          <w:sz w:val="24"/>
        </w:rPr>
        <w:t xml:space="preserve"> порядка</w:t>
      </w:r>
      <w:r w:rsidR="00176A91">
        <w:rPr>
          <w:sz w:val="24"/>
        </w:rPr>
        <w:t xml:space="preserve"> при вводе</w:t>
      </w:r>
    </w:p>
    <w:p w14:paraId="670FAD94" w14:textId="02D207FF" w:rsidR="00176A91" w:rsidRPr="0089727C" w:rsidRDefault="00176A91">
      <w:pPr>
        <w:ind w:firstLine="283"/>
        <w:rPr>
          <w:lang w:val="en-US"/>
        </w:rPr>
      </w:pPr>
      <w:r w:rsidRPr="00176A91">
        <w:rPr>
          <w:sz w:val="24"/>
        </w:rPr>
        <w:t xml:space="preserve">- </w:t>
      </w:r>
      <w:r>
        <w:rPr>
          <w:sz w:val="24"/>
          <w:lang w:val="en-US"/>
        </w:rPr>
        <w:t>EXP</w:t>
      </w:r>
      <w:r w:rsidRPr="00176A91">
        <w:rPr>
          <w:sz w:val="24"/>
        </w:rPr>
        <w:t>_</w:t>
      </w:r>
      <w:r>
        <w:rPr>
          <w:sz w:val="24"/>
          <w:lang w:val="en-US"/>
        </w:rPr>
        <w:t>OVERFLOW</w:t>
      </w:r>
      <w:r w:rsidRPr="00176A91">
        <w:rPr>
          <w:sz w:val="24"/>
        </w:rPr>
        <w:t xml:space="preserve"> – </w:t>
      </w:r>
      <w:r>
        <w:rPr>
          <w:sz w:val="24"/>
        </w:rPr>
        <w:t>переполнение значения порядка</w:t>
      </w:r>
    </w:p>
    <w:p w14:paraId="6BBEC815" w14:textId="77777777" w:rsidR="001F5BF4" w:rsidRDefault="001F5BF4">
      <w:pPr>
        <w:ind w:left="360"/>
        <w:rPr>
          <w:sz w:val="24"/>
        </w:rPr>
      </w:pPr>
    </w:p>
    <w:p w14:paraId="110EC644" w14:textId="77777777" w:rsidR="001F5BF4" w:rsidRDefault="001F5BF4">
      <w:pPr>
        <w:ind w:left="360"/>
        <w:jc w:val="center"/>
      </w:pPr>
      <w:r>
        <w:rPr>
          <w:b/>
          <w:sz w:val="28"/>
          <w:szCs w:val="28"/>
        </w:rPr>
        <w:t>Описание внутренних структур данных</w:t>
      </w:r>
    </w:p>
    <w:p w14:paraId="7ED8E342" w14:textId="77777777" w:rsidR="001F5BF4" w:rsidRDefault="001F5BF4">
      <w:pPr>
        <w:ind w:firstLine="283"/>
        <w:rPr>
          <w:sz w:val="24"/>
          <w:szCs w:val="24"/>
        </w:rPr>
      </w:pPr>
    </w:p>
    <w:p w14:paraId="619362E5" w14:textId="77777777" w:rsidR="001F5BF4" w:rsidRDefault="001F5BF4">
      <w:pPr>
        <w:ind w:firstLine="283"/>
      </w:pPr>
      <w:r>
        <w:rPr>
          <w:sz w:val="24"/>
          <w:szCs w:val="24"/>
        </w:rPr>
        <w:t>В программе используется структура для хранения вещественного числа в нормализированном виде.</w:t>
      </w:r>
    </w:p>
    <w:p w14:paraId="6E45D836" w14:textId="77777777" w:rsidR="001F5BF4" w:rsidRDefault="001F5BF4">
      <w:pPr>
        <w:ind w:firstLine="283"/>
        <w:rPr>
          <w:sz w:val="24"/>
          <w:szCs w:val="24"/>
        </w:rPr>
      </w:pPr>
    </w:p>
    <w:p w14:paraId="08847479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struct number </w:t>
      </w:r>
    </w:p>
    <w:p w14:paraId="5C750C50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{ </w:t>
      </w:r>
    </w:p>
    <w:p w14:paraId="11664869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    char </w:t>
      </w:r>
      <w:proofErr w:type="spellStart"/>
      <w:r w:rsidRPr="00AE4374">
        <w:rPr>
          <w:sz w:val="24"/>
          <w:szCs w:val="24"/>
          <w:lang w:val="en-US"/>
        </w:rPr>
        <w:t>mantis_</w:t>
      </w:r>
      <w:proofErr w:type="gramStart"/>
      <w:r w:rsidRPr="00AE4374">
        <w:rPr>
          <w:sz w:val="24"/>
          <w:szCs w:val="24"/>
          <w:lang w:val="en-US"/>
        </w:rPr>
        <w:t>sign</w:t>
      </w:r>
      <w:proofErr w:type="spellEnd"/>
      <w:r w:rsidRPr="00AE4374">
        <w:rPr>
          <w:sz w:val="24"/>
          <w:szCs w:val="24"/>
          <w:lang w:val="en-US"/>
        </w:rPr>
        <w:t>;</w:t>
      </w:r>
      <w:proofErr w:type="gramEnd"/>
      <w:r w:rsidRPr="00AE4374">
        <w:rPr>
          <w:sz w:val="24"/>
          <w:szCs w:val="24"/>
          <w:lang w:val="en-US"/>
        </w:rPr>
        <w:t xml:space="preserve"> </w:t>
      </w:r>
    </w:p>
    <w:p w14:paraId="1BF4947A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    int </w:t>
      </w:r>
      <w:proofErr w:type="gramStart"/>
      <w:r w:rsidRPr="00AE4374">
        <w:rPr>
          <w:sz w:val="24"/>
          <w:szCs w:val="24"/>
          <w:lang w:val="en-US"/>
        </w:rPr>
        <w:t>mantissa[</w:t>
      </w:r>
      <w:proofErr w:type="gramEnd"/>
      <w:r w:rsidRPr="00AE4374">
        <w:rPr>
          <w:sz w:val="24"/>
          <w:szCs w:val="24"/>
          <w:lang w:val="en-US"/>
        </w:rPr>
        <w:t xml:space="preserve">MAX_MANTISSA]; </w:t>
      </w:r>
    </w:p>
    <w:p w14:paraId="10F0C5DE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    int </w:t>
      </w:r>
      <w:proofErr w:type="spellStart"/>
      <w:r w:rsidRPr="00AE4374">
        <w:rPr>
          <w:sz w:val="24"/>
          <w:szCs w:val="24"/>
          <w:lang w:val="en-US"/>
        </w:rPr>
        <w:t>mantissa_</w:t>
      </w:r>
      <w:proofErr w:type="gramStart"/>
      <w:r w:rsidRPr="00AE4374">
        <w:rPr>
          <w:sz w:val="24"/>
          <w:szCs w:val="24"/>
          <w:lang w:val="en-US"/>
        </w:rPr>
        <w:t>num</w:t>
      </w:r>
      <w:proofErr w:type="spellEnd"/>
      <w:r w:rsidRPr="00AE4374">
        <w:rPr>
          <w:sz w:val="24"/>
          <w:szCs w:val="24"/>
          <w:lang w:val="en-US"/>
        </w:rPr>
        <w:t>;</w:t>
      </w:r>
      <w:proofErr w:type="gramEnd"/>
      <w:r w:rsidRPr="00AE4374">
        <w:rPr>
          <w:sz w:val="24"/>
          <w:szCs w:val="24"/>
          <w:lang w:val="en-US"/>
        </w:rPr>
        <w:t xml:space="preserve"> </w:t>
      </w:r>
    </w:p>
    <w:p w14:paraId="7FE39C4D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    char </w:t>
      </w:r>
      <w:proofErr w:type="spellStart"/>
      <w:r w:rsidRPr="00AE4374">
        <w:rPr>
          <w:sz w:val="24"/>
          <w:szCs w:val="24"/>
          <w:lang w:val="en-US"/>
        </w:rPr>
        <w:t>exp_</w:t>
      </w:r>
      <w:proofErr w:type="gramStart"/>
      <w:r w:rsidRPr="00AE4374">
        <w:rPr>
          <w:sz w:val="24"/>
          <w:szCs w:val="24"/>
          <w:lang w:val="en-US"/>
        </w:rPr>
        <w:t>sign</w:t>
      </w:r>
      <w:proofErr w:type="spellEnd"/>
      <w:r w:rsidRPr="00AE4374">
        <w:rPr>
          <w:sz w:val="24"/>
          <w:szCs w:val="24"/>
          <w:lang w:val="en-US"/>
        </w:rPr>
        <w:t>;</w:t>
      </w:r>
      <w:proofErr w:type="gramEnd"/>
      <w:r w:rsidRPr="00AE4374">
        <w:rPr>
          <w:sz w:val="24"/>
          <w:szCs w:val="24"/>
          <w:lang w:val="en-US"/>
        </w:rPr>
        <w:t xml:space="preserve"> </w:t>
      </w:r>
    </w:p>
    <w:p w14:paraId="59F04130" w14:textId="77777777" w:rsidR="001F5BF4" w:rsidRPr="00AE4374" w:rsidRDefault="001F5BF4">
      <w:pPr>
        <w:ind w:firstLine="283"/>
        <w:rPr>
          <w:lang w:val="en-US"/>
        </w:rPr>
      </w:pPr>
      <w:r w:rsidRPr="00AE4374">
        <w:rPr>
          <w:sz w:val="24"/>
          <w:szCs w:val="24"/>
          <w:lang w:val="en-US"/>
        </w:rPr>
        <w:t xml:space="preserve">    int </w:t>
      </w:r>
      <w:proofErr w:type="gramStart"/>
      <w:r w:rsidRPr="00AE4374">
        <w:rPr>
          <w:sz w:val="24"/>
          <w:szCs w:val="24"/>
          <w:lang w:val="en-US"/>
        </w:rPr>
        <w:t>exp;</w:t>
      </w:r>
      <w:proofErr w:type="gramEnd"/>
      <w:r w:rsidRPr="00AE4374">
        <w:rPr>
          <w:sz w:val="24"/>
          <w:szCs w:val="24"/>
          <w:lang w:val="en-US"/>
        </w:rPr>
        <w:t xml:space="preserve"> </w:t>
      </w:r>
    </w:p>
    <w:p w14:paraId="7101BB28" w14:textId="77777777" w:rsidR="001F5BF4" w:rsidRDefault="001F5BF4">
      <w:pPr>
        <w:ind w:firstLine="283"/>
      </w:pPr>
      <w:r>
        <w:rPr>
          <w:sz w:val="24"/>
          <w:szCs w:val="24"/>
        </w:rPr>
        <w:t>};</w:t>
      </w:r>
    </w:p>
    <w:p w14:paraId="6A75DCDF" w14:textId="77777777" w:rsidR="001F5BF4" w:rsidRDefault="001F5BF4">
      <w:pPr>
        <w:ind w:firstLine="283"/>
        <w:rPr>
          <w:sz w:val="24"/>
          <w:szCs w:val="24"/>
        </w:rPr>
      </w:pPr>
    </w:p>
    <w:p w14:paraId="46A75438" w14:textId="77777777" w:rsidR="001F5BF4" w:rsidRDefault="001F5BF4">
      <w:pPr>
        <w:numPr>
          <w:ilvl w:val="0"/>
          <w:numId w:val="3"/>
        </w:numPr>
      </w:pPr>
      <w:proofErr w:type="spellStart"/>
      <w:r>
        <w:rPr>
          <w:sz w:val="24"/>
          <w:szCs w:val="24"/>
        </w:rPr>
        <w:t>mantis_sign</w:t>
      </w:r>
      <w:proofErr w:type="spellEnd"/>
      <w:r>
        <w:rPr>
          <w:sz w:val="24"/>
          <w:szCs w:val="24"/>
        </w:rPr>
        <w:t xml:space="preserve"> — знак мантиссы</w:t>
      </w:r>
    </w:p>
    <w:p w14:paraId="1C56AFD4" w14:textId="77777777" w:rsidR="001F5BF4" w:rsidRDefault="001F5BF4">
      <w:pPr>
        <w:numPr>
          <w:ilvl w:val="0"/>
          <w:numId w:val="3"/>
        </w:numPr>
      </w:pPr>
      <w:proofErr w:type="spellStart"/>
      <w:r>
        <w:rPr>
          <w:sz w:val="24"/>
          <w:szCs w:val="24"/>
        </w:rPr>
        <w:t>mantissa</w:t>
      </w:r>
      <w:proofErr w:type="spellEnd"/>
      <w:r>
        <w:rPr>
          <w:sz w:val="24"/>
          <w:szCs w:val="24"/>
        </w:rPr>
        <w:t xml:space="preserve"> — массив из цифр мантиссы</w:t>
      </w:r>
    </w:p>
    <w:p w14:paraId="44A4166E" w14:textId="77777777" w:rsidR="001F5BF4" w:rsidRDefault="001F5BF4">
      <w:pPr>
        <w:numPr>
          <w:ilvl w:val="0"/>
          <w:numId w:val="3"/>
        </w:numPr>
      </w:pPr>
      <w:proofErr w:type="spellStart"/>
      <w:r>
        <w:rPr>
          <w:sz w:val="24"/>
          <w:szCs w:val="24"/>
        </w:rPr>
        <w:t>mantissa_num</w:t>
      </w:r>
      <w:proofErr w:type="spellEnd"/>
      <w:r>
        <w:rPr>
          <w:sz w:val="24"/>
          <w:szCs w:val="24"/>
        </w:rPr>
        <w:t xml:space="preserve"> — количество цифр в мантиссе</w:t>
      </w:r>
    </w:p>
    <w:p w14:paraId="65FD5F90" w14:textId="77777777" w:rsidR="001F5BF4" w:rsidRDefault="001F5BF4">
      <w:pPr>
        <w:numPr>
          <w:ilvl w:val="0"/>
          <w:numId w:val="3"/>
        </w:numPr>
      </w:pPr>
      <w:proofErr w:type="spellStart"/>
      <w:r>
        <w:rPr>
          <w:sz w:val="24"/>
          <w:szCs w:val="24"/>
        </w:rPr>
        <w:t>exp_sign</w:t>
      </w:r>
      <w:proofErr w:type="spellEnd"/>
      <w:r>
        <w:rPr>
          <w:sz w:val="24"/>
          <w:szCs w:val="24"/>
        </w:rPr>
        <w:t xml:space="preserve"> — знак порядка</w:t>
      </w:r>
    </w:p>
    <w:p w14:paraId="4447FCD7" w14:textId="77777777" w:rsidR="001F5BF4" w:rsidRDefault="001F5BF4">
      <w:pPr>
        <w:numPr>
          <w:ilvl w:val="0"/>
          <w:numId w:val="3"/>
        </w:numPr>
      </w:pP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— значение порядка</w:t>
      </w:r>
    </w:p>
    <w:p w14:paraId="18BBA2AB" w14:textId="77777777" w:rsidR="001F5BF4" w:rsidRDefault="001F5BF4">
      <w:pPr>
        <w:rPr>
          <w:sz w:val="24"/>
          <w:szCs w:val="24"/>
        </w:rPr>
      </w:pPr>
    </w:p>
    <w:p w14:paraId="715C3670" w14:textId="77777777" w:rsidR="001F5BF4" w:rsidRDefault="001F5BF4">
      <w:pPr>
        <w:ind w:firstLine="283"/>
      </w:pPr>
      <w:r>
        <w:rPr>
          <w:sz w:val="24"/>
          <w:szCs w:val="24"/>
        </w:rPr>
        <w:t>MAX_MANTISSA = 30</w:t>
      </w:r>
    </w:p>
    <w:p w14:paraId="79A148FD" w14:textId="77777777" w:rsidR="001F5BF4" w:rsidRDefault="001F5BF4">
      <w:pPr>
        <w:ind w:left="360"/>
        <w:rPr>
          <w:sz w:val="24"/>
        </w:rPr>
      </w:pPr>
    </w:p>
    <w:p w14:paraId="3B7A1E1A" w14:textId="77777777" w:rsidR="001F5BF4" w:rsidRDefault="001F5BF4">
      <w:pPr>
        <w:ind w:left="360"/>
        <w:rPr>
          <w:sz w:val="24"/>
        </w:rPr>
      </w:pPr>
    </w:p>
    <w:p w14:paraId="56E19F97" w14:textId="77777777" w:rsidR="001F5BF4" w:rsidRDefault="001F5BF4">
      <w:pPr>
        <w:ind w:left="360"/>
        <w:rPr>
          <w:sz w:val="24"/>
        </w:rPr>
      </w:pPr>
    </w:p>
    <w:p w14:paraId="28B43D06" w14:textId="77777777" w:rsidR="001F5BF4" w:rsidRDefault="001F5BF4">
      <w:pPr>
        <w:ind w:firstLine="360"/>
        <w:jc w:val="center"/>
        <w:rPr>
          <w:b/>
          <w:sz w:val="28"/>
          <w:szCs w:val="28"/>
        </w:rPr>
      </w:pPr>
    </w:p>
    <w:p w14:paraId="2595C880" w14:textId="77777777" w:rsidR="001F5BF4" w:rsidRDefault="001F5BF4">
      <w:pPr>
        <w:ind w:firstLine="360"/>
        <w:jc w:val="center"/>
        <w:rPr>
          <w:b/>
          <w:sz w:val="28"/>
          <w:szCs w:val="28"/>
        </w:rPr>
      </w:pPr>
    </w:p>
    <w:p w14:paraId="7E39AE9D" w14:textId="77777777" w:rsidR="001F5BF4" w:rsidRDefault="001F5BF4">
      <w:pPr>
        <w:ind w:firstLine="360"/>
        <w:jc w:val="center"/>
        <w:rPr>
          <w:b/>
          <w:sz w:val="28"/>
          <w:szCs w:val="28"/>
        </w:rPr>
      </w:pPr>
    </w:p>
    <w:p w14:paraId="05ECAE41" w14:textId="77777777" w:rsidR="001F5BF4" w:rsidRDefault="001F5BF4">
      <w:pPr>
        <w:jc w:val="center"/>
        <w:rPr>
          <w:b/>
          <w:sz w:val="28"/>
          <w:szCs w:val="28"/>
        </w:rPr>
      </w:pPr>
    </w:p>
    <w:p w14:paraId="17E2815D" w14:textId="77777777" w:rsidR="00AE4374" w:rsidRDefault="00AE4374">
      <w:pPr>
        <w:jc w:val="center"/>
        <w:rPr>
          <w:b/>
          <w:sz w:val="28"/>
          <w:szCs w:val="28"/>
        </w:rPr>
      </w:pPr>
    </w:p>
    <w:p w14:paraId="63E5B8C5" w14:textId="625CA994" w:rsidR="001F5BF4" w:rsidRDefault="001F5BF4">
      <w:pPr>
        <w:jc w:val="center"/>
      </w:pPr>
      <w:r>
        <w:rPr>
          <w:b/>
          <w:sz w:val="28"/>
          <w:szCs w:val="28"/>
        </w:rPr>
        <w:t>Тесты:</w:t>
      </w:r>
    </w:p>
    <w:p w14:paraId="7EEE5081" w14:textId="77777777" w:rsidR="001F5BF4" w:rsidRDefault="001F5BF4">
      <w:pPr>
        <w:ind w:left="360"/>
        <w:rPr>
          <w:sz w:val="24"/>
        </w:rPr>
      </w:pPr>
    </w:p>
    <w:p w14:paraId="17935722" w14:textId="77777777" w:rsidR="001F5BF4" w:rsidRDefault="001F5BF4">
      <w:r>
        <w:rPr>
          <w:b/>
          <w:sz w:val="24"/>
        </w:rPr>
        <w:t>Положительные тесты:</w:t>
      </w:r>
    </w:p>
    <w:p w14:paraId="0A8266FB" w14:textId="77777777" w:rsidR="001F5BF4" w:rsidRDefault="001F5BF4">
      <w:pPr>
        <w:rPr>
          <w:b/>
          <w:sz w:val="24"/>
        </w:rPr>
      </w:pPr>
    </w:p>
    <w:p w14:paraId="47B5646E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Оба числа равны 0</w:t>
      </w:r>
    </w:p>
    <w:p w14:paraId="14DAA11C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Только первое число равно 0</w:t>
      </w:r>
    </w:p>
    <w:p w14:paraId="22637E26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Только второе число равно 0</w:t>
      </w:r>
    </w:p>
    <w:p w14:paraId="5DEB3C83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 результате умножения происходит переполнение мантиссы (с округлением в большую сторону)</w:t>
      </w:r>
    </w:p>
    <w:p w14:paraId="247D5D16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 результате умножения происходит переполнение мантиссы (с округлением в меньшую сторону)</w:t>
      </w:r>
    </w:p>
    <w:p w14:paraId="7868D341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Ввод числа без знака мантиссы</w:t>
      </w:r>
    </w:p>
    <w:p w14:paraId="687D62A4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Ввод числа без знака порядка</w:t>
      </w:r>
    </w:p>
    <w:p w14:paraId="2D3E1B80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Ввод целого числа без порядка и мантиссы</w:t>
      </w:r>
    </w:p>
    <w:p w14:paraId="42B1C2E2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Ввод числа с точкой в конце</w:t>
      </w:r>
    </w:p>
    <w:p w14:paraId="388E3996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Ввод числа, начинающегося с точки</w:t>
      </w:r>
    </w:p>
    <w:p w14:paraId="4343EF08" w14:textId="77777777" w:rsidR="001F5BF4" w:rsidRDefault="001F5BF4">
      <w:pPr>
        <w:numPr>
          <w:ilvl w:val="0"/>
          <w:numId w:val="4"/>
        </w:numPr>
        <w:ind w:left="567" w:hanging="340"/>
      </w:pPr>
      <w:r>
        <w:rPr>
          <w:sz w:val="24"/>
        </w:rPr>
        <w:t>Ввод вещественного числа без порядка</w:t>
      </w:r>
    </w:p>
    <w:p w14:paraId="2035E0F2" w14:textId="77777777" w:rsidR="001F5BF4" w:rsidRDefault="001F5BF4">
      <w:pPr>
        <w:ind w:left="360"/>
      </w:pPr>
      <w:r>
        <w:rPr>
          <w:sz w:val="24"/>
        </w:rPr>
        <w:t xml:space="preserve"> </w:t>
      </w:r>
    </w:p>
    <w:p w14:paraId="4E0371FD" w14:textId="77777777" w:rsidR="001F5BF4" w:rsidRDefault="001F5BF4">
      <w:pPr>
        <w:ind w:left="360"/>
        <w:rPr>
          <w:sz w:val="24"/>
        </w:rPr>
      </w:pPr>
    </w:p>
    <w:p w14:paraId="7538DB16" w14:textId="77777777" w:rsidR="001F5BF4" w:rsidRDefault="001F5BF4">
      <w:pPr>
        <w:ind w:left="57"/>
      </w:pPr>
      <w:r>
        <w:rPr>
          <w:b/>
          <w:sz w:val="24"/>
        </w:rPr>
        <w:t>Негативные тесты:</w:t>
      </w:r>
    </w:p>
    <w:p w14:paraId="2139D594" w14:textId="77777777" w:rsidR="001F5BF4" w:rsidRDefault="001F5BF4">
      <w:pPr>
        <w:ind w:left="57"/>
        <w:rPr>
          <w:b/>
          <w:sz w:val="24"/>
        </w:rPr>
      </w:pPr>
    </w:p>
    <w:p w14:paraId="42C34889" w14:textId="77777777" w:rsidR="001F5BF4" w:rsidRDefault="001F5BF4">
      <w:pPr>
        <w:numPr>
          <w:ilvl w:val="0"/>
          <w:numId w:val="5"/>
        </w:numPr>
        <w:ind w:left="567" w:hanging="340"/>
      </w:pPr>
      <w:r>
        <w:rPr>
          <w:sz w:val="24"/>
        </w:rPr>
        <w:t>Пустая строка при вводе числа</w:t>
      </w:r>
    </w:p>
    <w:p w14:paraId="58C28B55" w14:textId="77777777" w:rsidR="001F5BF4" w:rsidRDefault="001F5BF4">
      <w:pPr>
        <w:numPr>
          <w:ilvl w:val="0"/>
          <w:numId w:val="5"/>
        </w:numPr>
        <w:ind w:left="567" w:hanging="340"/>
      </w:pPr>
      <w:r>
        <w:rPr>
          <w:sz w:val="24"/>
        </w:rPr>
        <w:t>Пробельные символы в записи числа</w:t>
      </w:r>
    </w:p>
    <w:p w14:paraId="3A68145F" w14:textId="77777777" w:rsidR="001F5BF4" w:rsidRDefault="001F5BF4">
      <w:pPr>
        <w:numPr>
          <w:ilvl w:val="0"/>
          <w:numId w:val="5"/>
        </w:numPr>
        <w:ind w:left="567" w:hanging="340"/>
      </w:pPr>
      <w:r>
        <w:rPr>
          <w:sz w:val="24"/>
        </w:rPr>
        <w:t>Символ «.» (точка) введен несколько раз</w:t>
      </w:r>
    </w:p>
    <w:p w14:paraId="45E247D8" w14:textId="77777777" w:rsidR="001F5BF4" w:rsidRDefault="001F5BF4">
      <w:pPr>
        <w:numPr>
          <w:ilvl w:val="0"/>
          <w:numId w:val="5"/>
        </w:numPr>
        <w:ind w:left="567" w:hanging="340"/>
      </w:pPr>
      <w:r>
        <w:rPr>
          <w:sz w:val="24"/>
        </w:rPr>
        <w:t>Символ «E/e» (обозначение порядка) введен несколько раз подряд</w:t>
      </w:r>
    </w:p>
    <w:p w14:paraId="14EB0050" w14:textId="77777777" w:rsidR="001F5BF4" w:rsidRDefault="001F5BF4">
      <w:pPr>
        <w:numPr>
          <w:ilvl w:val="0"/>
          <w:numId w:val="5"/>
        </w:numPr>
        <w:ind w:left="567" w:hanging="340"/>
      </w:pPr>
      <w:r>
        <w:rPr>
          <w:sz w:val="24"/>
        </w:rPr>
        <w:t>Символы/буквы в записи числа</w:t>
      </w:r>
    </w:p>
    <w:p w14:paraId="1677C48C" w14:textId="3F25D318" w:rsidR="001F5BF4" w:rsidRDefault="001F5BF4">
      <w:pPr>
        <w:numPr>
          <w:ilvl w:val="0"/>
          <w:numId w:val="5"/>
        </w:numPr>
        <w:ind w:left="567" w:hanging="340"/>
      </w:pPr>
      <w:r>
        <w:rPr>
          <w:sz w:val="24"/>
        </w:rPr>
        <w:t>П</w:t>
      </w:r>
      <w:r w:rsidR="00780B9D">
        <w:rPr>
          <w:sz w:val="24"/>
        </w:rPr>
        <w:t>ревышение максимальной длины</w:t>
      </w:r>
      <w:r>
        <w:rPr>
          <w:sz w:val="24"/>
        </w:rPr>
        <w:t xml:space="preserve"> мантиссы при вводе числа</w:t>
      </w:r>
    </w:p>
    <w:p w14:paraId="0BBBED47" w14:textId="6030F1FE" w:rsidR="001F5BF4" w:rsidRPr="0089727C" w:rsidRDefault="00780B9D">
      <w:pPr>
        <w:numPr>
          <w:ilvl w:val="0"/>
          <w:numId w:val="5"/>
        </w:numPr>
        <w:ind w:left="567" w:hanging="340"/>
      </w:pPr>
      <w:r>
        <w:rPr>
          <w:sz w:val="24"/>
        </w:rPr>
        <w:t xml:space="preserve">Превышение максимальной длины </w:t>
      </w:r>
      <w:r w:rsidR="001F5BF4">
        <w:rPr>
          <w:sz w:val="24"/>
        </w:rPr>
        <w:t>порядка при вводе числа</w:t>
      </w:r>
    </w:p>
    <w:p w14:paraId="50C092AF" w14:textId="674C4D5B" w:rsidR="0089727C" w:rsidRPr="0089727C" w:rsidRDefault="0089727C">
      <w:pPr>
        <w:numPr>
          <w:ilvl w:val="0"/>
          <w:numId w:val="5"/>
        </w:numPr>
        <w:ind w:left="567" w:hanging="340"/>
      </w:pPr>
      <w:r>
        <w:rPr>
          <w:sz w:val="24"/>
        </w:rPr>
        <w:t>Переполнение порядка (</w:t>
      </w:r>
      <w:r>
        <w:rPr>
          <w:sz w:val="24"/>
          <w:lang w:val="en-US"/>
        </w:rPr>
        <w:t>&gt;</w:t>
      </w:r>
      <w:r>
        <w:rPr>
          <w:sz w:val="24"/>
        </w:rPr>
        <w:t>99999)</w:t>
      </w:r>
    </w:p>
    <w:p w14:paraId="754083AE" w14:textId="5B175599" w:rsidR="0089727C" w:rsidRDefault="0089727C">
      <w:pPr>
        <w:numPr>
          <w:ilvl w:val="0"/>
          <w:numId w:val="5"/>
        </w:numPr>
        <w:ind w:left="567" w:hanging="340"/>
      </w:pPr>
      <w:r>
        <w:rPr>
          <w:sz w:val="24"/>
        </w:rPr>
        <w:t>Переполнение порядка (</w:t>
      </w:r>
      <w:r>
        <w:rPr>
          <w:sz w:val="24"/>
          <w:lang w:val="en-US"/>
        </w:rPr>
        <w:t>&lt;-99999)</w:t>
      </w:r>
    </w:p>
    <w:p w14:paraId="438A7C08" w14:textId="77777777" w:rsidR="001F5BF4" w:rsidRDefault="001F5BF4">
      <w:pPr>
        <w:ind w:left="567" w:hanging="340"/>
        <w:rPr>
          <w:sz w:val="24"/>
        </w:rPr>
      </w:pPr>
    </w:p>
    <w:p w14:paraId="32C5246F" w14:textId="77777777" w:rsidR="001F5BF4" w:rsidRDefault="001F5BF4">
      <w:pPr>
        <w:ind w:left="567" w:hanging="340"/>
        <w:rPr>
          <w:sz w:val="24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2"/>
        <w:gridCol w:w="1984"/>
        <w:gridCol w:w="4534"/>
      </w:tblGrid>
      <w:tr w:rsidR="001F5BF4" w14:paraId="49959932" w14:textId="77777777" w:rsidTr="00AE4374">
        <w:tc>
          <w:tcPr>
            <w:tcW w:w="3682" w:type="dxa"/>
            <w:shd w:val="clear" w:color="auto" w:fill="auto"/>
          </w:tcPr>
          <w:p w14:paraId="501394E2" w14:textId="77777777" w:rsidR="001F5BF4" w:rsidRDefault="001F5BF4">
            <w:pPr>
              <w:pStyle w:val="TableContents"/>
              <w:jc w:val="center"/>
            </w:pPr>
            <w:r>
              <w:t>Первое число</w:t>
            </w:r>
          </w:p>
        </w:tc>
        <w:tc>
          <w:tcPr>
            <w:tcW w:w="1984" w:type="dxa"/>
            <w:shd w:val="clear" w:color="auto" w:fill="auto"/>
          </w:tcPr>
          <w:p w14:paraId="1A4384C9" w14:textId="77777777" w:rsidR="001F5BF4" w:rsidRDefault="001F5BF4">
            <w:pPr>
              <w:pStyle w:val="TableContents"/>
              <w:jc w:val="center"/>
            </w:pPr>
            <w:r>
              <w:t>Второе число</w:t>
            </w:r>
          </w:p>
        </w:tc>
        <w:tc>
          <w:tcPr>
            <w:tcW w:w="4534" w:type="dxa"/>
            <w:shd w:val="clear" w:color="auto" w:fill="auto"/>
          </w:tcPr>
          <w:p w14:paraId="2B49CEF7" w14:textId="77777777" w:rsidR="001F5BF4" w:rsidRDefault="001F5BF4">
            <w:pPr>
              <w:pStyle w:val="TableContents"/>
              <w:jc w:val="center"/>
            </w:pPr>
            <w:r>
              <w:t>Результат</w:t>
            </w:r>
          </w:p>
        </w:tc>
      </w:tr>
      <w:tr w:rsidR="001F5BF4" w14:paraId="3CE38502" w14:textId="77777777" w:rsidTr="00AE4374">
        <w:tc>
          <w:tcPr>
            <w:tcW w:w="3682" w:type="dxa"/>
            <w:shd w:val="clear" w:color="auto" w:fill="auto"/>
          </w:tcPr>
          <w:p w14:paraId="0B22E73D" w14:textId="77777777" w:rsidR="001F5BF4" w:rsidRDefault="001F5BF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auto"/>
          </w:tcPr>
          <w:p w14:paraId="550DBAFE" w14:textId="77777777" w:rsidR="001F5BF4" w:rsidRDefault="001F5BF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534" w:type="dxa"/>
            <w:shd w:val="clear" w:color="auto" w:fill="auto"/>
          </w:tcPr>
          <w:p w14:paraId="0ACB8615" w14:textId="68578ECF" w:rsidR="001F5BF4" w:rsidRDefault="00246D64">
            <w:pPr>
              <w:pStyle w:val="TableContents"/>
              <w:jc w:val="center"/>
            </w:pPr>
            <w:r w:rsidRPr="00246D64">
              <w:t>+0.0E+0</w:t>
            </w:r>
          </w:p>
        </w:tc>
      </w:tr>
      <w:tr w:rsidR="001F5BF4" w14:paraId="20BCCA48" w14:textId="77777777" w:rsidTr="00AE4374">
        <w:tc>
          <w:tcPr>
            <w:tcW w:w="3682" w:type="dxa"/>
            <w:shd w:val="clear" w:color="auto" w:fill="auto"/>
          </w:tcPr>
          <w:p w14:paraId="7F726C19" w14:textId="77777777" w:rsidR="001F5BF4" w:rsidRDefault="001F5BF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984" w:type="dxa"/>
            <w:shd w:val="clear" w:color="auto" w:fill="auto"/>
          </w:tcPr>
          <w:p w14:paraId="63A9FB22" w14:textId="77777777" w:rsidR="001F5BF4" w:rsidRDefault="001F5BF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4" w:type="dxa"/>
            <w:shd w:val="clear" w:color="auto" w:fill="auto"/>
          </w:tcPr>
          <w:p w14:paraId="0B143187" w14:textId="6A4AF0AA" w:rsidR="001F5BF4" w:rsidRDefault="00246D64">
            <w:pPr>
              <w:pStyle w:val="TableContents"/>
              <w:jc w:val="center"/>
            </w:pPr>
            <w:r w:rsidRPr="00246D64">
              <w:t>+0.0E+0</w:t>
            </w:r>
          </w:p>
        </w:tc>
      </w:tr>
      <w:tr w:rsidR="001F5BF4" w14:paraId="0EC1A4FA" w14:textId="77777777" w:rsidTr="00AE4374">
        <w:tc>
          <w:tcPr>
            <w:tcW w:w="3682" w:type="dxa"/>
            <w:shd w:val="clear" w:color="auto" w:fill="auto"/>
          </w:tcPr>
          <w:p w14:paraId="05A8F584" w14:textId="77777777" w:rsidR="001F5BF4" w:rsidRDefault="001F5BF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984" w:type="dxa"/>
            <w:shd w:val="clear" w:color="auto" w:fill="auto"/>
          </w:tcPr>
          <w:p w14:paraId="3DDF75C3" w14:textId="77777777" w:rsidR="001F5BF4" w:rsidRDefault="001F5BF4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4534" w:type="dxa"/>
            <w:shd w:val="clear" w:color="auto" w:fill="auto"/>
          </w:tcPr>
          <w:p w14:paraId="40B58525" w14:textId="19E4A9DE" w:rsidR="001F5BF4" w:rsidRDefault="00246D64">
            <w:pPr>
              <w:pStyle w:val="TableContents"/>
              <w:jc w:val="center"/>
            </w:pPr>
            <w:r w:rsidRPr="00246D64">
              <w:t>+0.0E+0</w:t>
            </w:r>
          </w:p>
        </w:tc>
      </w:tr>
      <w:tr w:rsidR="001F5BF4" w14:paraId="4EAEC13E" w14:textId="77777777" w:rsidTr="00AE4374">
        <w:tc>
          <w:tcPr>
            <w:tcW w:w="3682" w:type="dxa"/>
            <w:shd w:val="clear" w:color="auto" w:fill="auto"/>
          </w:tcPr>
          <w:p w14:paraId="35E2B7B4" w14:textId="77777777" w:rsidR="001F5BF4" w:rsidRDefault="001F5BF4">
            <w:pPr>
              <w:pStyle w:val="TableContents"/>
              <w:jc w:val="center"/>
            </w:pPr>
            <w:r>
              <w:t>+0.999999999999999999999999999999</w:t>
            </w:r>
          </w:p>
        </w:tc>
        <w:tc>
          <w:tcPr>
            <w:tcW w:w="1984" w:type="dxa"/>
            <w:shd w:val="clear" w:color="auto" w:fill="auto"/>
          </w:tcPr>
          <w:p w14:paraId="55AE46A9" w14:textId="77777777" w:rsidR="001F5BF4" w:rsidRDefault="001F5BF4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4" w:type="dxa"/>
            <w:shd w:val="clear" w:color="auto" w:fill="auto"/>
          </w:tcPr>
          <w:p w14:paraId="19D9AC2C" w14:textId="77777777" w:rsidR="001F5BF4" w:rsidRDefault="001F5BF4">
            <w:pPr>
              <w:pStyle w:val="TableContents"/>
              <w:jc w:val="center"/>
            </w:pPr>
            <w:r>
              <w:t>+0.2E+1</w:t>
            </w:r>
          </w:p>
        </w:tc>
      </w:tr>
      <w:tr w:rsidR="001F5BF4" w14:paraId="42DFCC68" w14:textId="77777777" w:rsidTr="00AE4374">
        <w:tc>
          <w:tcPr>
            <w:tcW w:w="3682" w:type="dxa"/>
            <w:shd w:val="clear" w:color="auto" w:fill="auto"/>
          </w:tcPr>
          <w:p w14:paraId="21383646" w14:textId="77777777" w:rsidR="001F5BF4" w:rsidRDefault="001F5BF4">
            <w:pPr>
              <w:pStyle w:val="TableContents"/>
              <w:jc w:val="center"/>
            </w:pPr>
            <w:r>
              <w:t>+0.666666666666666666666666666666</w:t>
            </w:r>
          </w:p>
        </w:tc>
        <w:tc>
          <w:tcPr>
            <w:tcW w:w="1984" w:type="dxa"/>
            <w:shd w:val="clear" w:color="auto" w:fill="auto"/>
          </w:tcPr>
          <w:p w14:paraId="0486F19A" w14:textId="77777777" w:rsidR="001F5BF4" w:rsidRDefault="001F5BF4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4534" w:type="dxa"/>
            <w:shd w:val="clear" w:color="auto" w:fill="auto"/>
          </w:tcPr>
          <w:p w14:paraId="47EF5013" w14:textId="77777777" w:rsidR="001F5BF4" w:rsidRDefault="001F5BF4">
            <w:pPr>
              <w:pStyle w:val="TableContents"/>
              <w:jc w:val="center"/>
            </w:pPr>
            <w:r>
              <w:t>+0.133333333333333333333333333333E+1</w:t>
            </w:r>
          </w:p>
        </w:tc>
      </w:tr>
      <w:tr w:rsidR="001F5BF4" w14:paraId="1E29446B" w14:textId="77777777" w:rsidTr="00AE4374">
        <w:tc>
          <w:tcPr>
            <w:tcW w:w="3682" w:type="dxa"/>
            <w:shd w:val="clear" w:color="auto" w:fill="auto"/>
          </w:tcPr>
          <w:p w14:paraId="1EB19404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0.2E+1</w:t>
            </w:r>
          </w:p>
        </w:tc>
        <w:tc>
          <w:tcPr>
            <w:tcW w:w="1984" w:type="dxa"/>
            <w:shd w:val="clear" w:color="auto" w:fill="auto"/>
          </w:tcPr>
          <w:p w14:paraId="1D8815F4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0.2E+1</w:t>
            </w:r>
          </w:p>
        </w:tc>
        <w:tc>
          <w:tcPr>
            <w:tcW w:w="4534" w:type="dxa"/>
            <w:shd w:val="clear" w:color="auto" w:fill="auto"/>
          </w:tcPr>
          <w:p w14:paraId="08BEE379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+0.4E+1</w:t>
            </w:r>
          </w:p>
        </w:tc>
      </w:tr>
      <w:tr w:rsidR="001F5BF4" w14:paraId="45F259D6" w14:textId="77777777" w:rsidTr="00AE4374">
        <w:tc>
          <w:tcPr>
            <w:tcW w:w="3682" w:type="dxa"/>
            <w:shd w:val="clear" w:color="auto" w:fill="auto"/>
          </w:tcPr>
          <w:p w14:paraId="30327DD6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+0.2E1</w:t>
            </w:r>
          </w:p>
        </w:tc>
        <w:tc>
          <w:tcPr>
            <w:tcW w:w="1984" w:type="dxa"/>
            <w:shd w:val="clear" w:color="auto" w:fill="auto"/>
          </w:tcPr>
          <w:p w14:paraId="1C1240BA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+0.2E1</w:t>
            </w:r>
          </w:p>
        </w:tc>
        <w:tc>
          <w:tcPr>
            <w:tcW w:w="4534" w:type="dxa"/>
            <w:shd w:val="clear" w:color="auto" w:fill="auto"/>
          </w:tcPr>
          <w:p w14:paraId="0349EC13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+0.4E+1</w:t>
            </w:r>
          </w:p>
        </w:tc>
      </w:tr>
      <w:tr w:rsidR="001F5BF4" w14:paraId="51B84E2B" w14:textId="77777777" w:rsidTr="00AE4374">
        <w:tc>
          <w:tcPr>
            <w:tcW w:w="3682" w:type="dxa"/>
            <w:shd w:val="clear" w:color="auto" w:fill="auto"/>
          </w:tcPr>
          <w:p w14:paraId="7D6D44C7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63F4758F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534" w:type="dxa"/>
            <w:shd w:val="clear" w:color="auto" w:fill="auto"/>
          </w:tcPr>
          <w:p w14:paraId="344EE51D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+0.4E+1</w:t>
            </w:r>
          </w:p>
        </w:tc>
      </w:tr>
      <w:tr w:rsidR="001F5BF4" w14:paraId="500AFAA5" w14:textId="77777777" w:rsidTr="00AE4374">
        <w:tc>
          <w:tcPr>
            <w:tcW w:w="3682" w:type="dxa"/>
            <w:shd w:val="clear" w:color="auto" w:fill="auto"/>
          </w:tcPr>
          <w:p w14:paraId="269BB026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2.</w:t>
            </w:r>
          </w:p>
        </w:tc>
        <w:tc>
          <w:tcPr>
            <w:tcW w:w="1984" w:type="dxa"/>
            <w:shd w:val="clear" w:color="auto" w:fill="auto"/>
          </w:tcPr>
          <w:p w14:paraId="3DC16431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123.</w:t>
            </w:r>
          </w:p>
        </w:tc>
        <w:tc>
          <w:tcPr>
            <w:tcW w:w="4534" w:type="dxa"/>
            <w:shd w:val="clear" w:color="auto" w:fill="auto"/>
          </w:tcPr>
          <w:p w14:paraId="3F2D8318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+0.246E+3</w:t>
            </w:r>
          </w:p>
        </w:tc>
      </w:tr>
      <w:tr w:rsidR="001F5BF4" w14:paraId="24883B04" w14:textId="77777777" w:rsidTr="00AE4374">
        <w:tc>
          <w:tcPr>
            <w:tcW w:w="3682" w:type="dxa"/>
            <w:shd w:val="clear" w:color="auto" w:fill="auto"/>
          </w:tcPr>
          <w:p w14:paraId="503E7E5B" w14:textId="77777777" w:rsidR="001F5BF4" w:rsidRDefault="001F5BF4">
            <w:pPr>
              <w:pStyle w:val="TableContents"/>
              <w:jc w:val="center"/>
            </w:pPr>
            <w:r>
              <w:t>.</w:t>
            </w:r>
            <w:r>
              <w:rPr>
                <w:lang w:val="en-US"/>
              </w:rPr>
              <w:t>2E+1</w:t>
            </w:r>
          </w:p>
        </w:tc>
        <w:tc>
          <w:tcPr>
            <w:tcW w:w="1984" w:type="dxa"/>
            <w:shd w:val="clear" w:color="auto" w:fill="auto"/>
          </w:tcPr>
          <w:p w14:paraId="088250EA" w14:textId="77777777" w:rsidR="001F5BF4" w:rsidRDefault="001F5BF4">
            <w:pPr>
              <w:pStyle w:val="TableContents"/>
              <w:jc w:val="center"/>
            </w:pPr>
            <w:r>
              <w:t>.</w:t>
            </w:r>
            <w:r>
              <w:rPr>
                <w:lang w:val="en-US"/>
              </w:rPr>
              <w:t>123E+3</w:t>
            </w:r>
          </w:p>
        </w:tc>
        <w:tc>
          <w:tcPr>
            <w:tcW w:w="4534" w:type="dxa"/>
            <w:shd w:val="clear" w:color="auto" w:fill="auto"/>
          </w:tcPr>
          <w:p w14:paraId="0A66CB0C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+0.246E+3</w:t>
            </w:r>
          </w:p>
        </w:tc>
      </w:tr>
      <w:tr w:rsidR="001F5BF4" w14:paraId="488CCD97" w14:textId="77777777" w:rsidTr="00AE4374">
        <w:tc>
          <w:tcPr>
            <w:tcW w:w="3682" w:type="dxa"/>
            <w:shd w:val="clear" w:color="auto" w:fill="auto"/>
          </w:tcPr>
          <w:p w14:paraId="194CD003" w14:textId="77777777" w:rsidR="001F5BF4" w:rsidRDefault="001F5BF4">
            <w:pPr>
              <w:pStyle w:val="TableContents"/>
              <w:jc w:val="center"/>
            </w:pPr>
            <w:r>
              <w:t>-</w:t>
            </w:r>
            <w:r>
              <w:rPr>
                <w:lang w:val="en-US"/>
              </w:rPr>
              <w:t>0.25</w:t>
            </w:r>
          </w:p>
        </w:tc>
        <w:tc>
          <w:tcPr>
            <w:tcW w:w="1984" w:type="dxa"/>
            <w:shd w:val="clear" w:color="auto" w:fill="auto"/>
          </w:tcPr>
          <w:p w14:paraId="32D4C879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0.25</w:t>
            </w:r>
          </w:p>
        </w:tc>
        <w:tc>
          <w:tcPr>
            <w:tcW w:w="4534" w:type="dxa"/>
            <w:shd w:val="clear" w:color="auto" w:fill="auto"/>
          </w:tcPr>
          <w:p w14:paraId="281BAB71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-0.625E -1</w:t>
            </w:r>
          </w:p>
        </w:tc>
      </w:tr>
      <w:tr w:rsidR="001F5BF4" w14:paraId="44A31152" w14:textId="77777777" w:rsidTr="00AE4374">
        <w:tc>
          <w:tcPr>
            <w:tcW w:w="3682" w:type="dxa"/>
            <w:shd w:val="clear" w:color="auto" w:fill="auto"/>
          </w:tcPr>
          <w:p w14:paraId="5CB7F4E4" w14:textId="77777777" w:rsidR="001F5BF4" w:rsidRDefault="001F5BF4">
            <w:pPr>
              <w:pStyle w:val="TableContents"/>
              <w:jc w:val="center"/>
            </w:pPr>
          </w:p>
        </w:tc>
        <w:tc>
          <w:tcPr>
            <w:tcW w:w="1984" w:type="dxa"/>
            <w:shd w:val="clear" w:color="auto" w:fill="auto"/>
          </w:tcPr>
          <w:p w14:paraId="183AC345" w14:textId="77777777" w:rsidR="001F5BF4" w:rsidRDefault="001F5BF4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4534" w:type="dxa"/>
            <w:shd w:val="clear" w:color="auto" w:fill="auto"/>
          </w:tcPr>
          <w:p w14:paraId="2161EBE2" w14:textId="77777777" w:rsidR="001F5BF4" w:rsidRDefault="001F5BF4">
            <w:pPr>
              <w:pStyle w:val="TableContents"/>
              <w:jc w:val="center"/>
            </w:pPr>
            <w:r>
              <w:t>EMPTY_STRING</w:t>
            </w:r>
          </w:p>
        </w:tc>
      </w:tr>
      <w:tr w:rsidR="001F5BF4" w14:paraId="4535E7C7" w14:textId="77777777" w:rsidTr="00AE4374">
        <w:tc>
          <w:tcPr>
            <w:tcW w:w="3682" w:type="dxa"/>
            <w:shd w:val="clear" w:color="auto" w:fill="auto"/>
          </w:tcPr>
          <w:p w14:paraId="3EDC56EC" w14:textId="77777777" w:rsidR="001F5BF4" w:rsidRDefault="001F5BF4">
            <w:pPr>
              <w:pStyle w:val="TableContents"/>
              <w:jc w:val="center"/>
            </w:pPr>
            <w:r>
              <w:t>+0.12 3E-5</w:t>
            </w:r>
          </w:p>
        </w:tc>
        <w:tc>
          <w:tcPr>
            <w:tcW w:w="1984" w:type="dxa"/>
            <w:shd w:val="clear" w:color="auto" w:fill="auto"/>
          </w:tcPr>
          <w:p w14:paraId="25FF774C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14:paraId="54907719" w14:textId="77777777" w:rsidR="001F5BF4" w:rsidRDefault="001F5BF4">
            <w:pPr>
              <w:pStyle w:val="TableContents"/>
              <w:jc w:val="center"/>
            </w:pPr>
            <w:r>
              <w:t>INCORRECT_INPUT</w:t>
            </w:r>
          </w:p>
        </w:tc>
      </w:tr>
      <w:tr w:rsidR="001F5BF4" w14:paraId="39893727" w14:textId="77777777" w:rsidTr="00AE4374">
        <w:tc>
          <w:tcPr>
            <w:tcW w:w="3682" w:type="dxa"/>
            <w:shd w:val="clear" w:color="auto" w:fill="auto"/>
          </w:tcPr>
          <w:p w14:paraId="40099423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4A84CA32" w14:textId="77777777" w:rsidR="001F5BF4" w:rsidRDefault="001F5BF4">
            <w:pPr>
              <w:pStyle w:val="TableContents"/>
              <w:jc w:val="center"/>
            </w:pPr>
            <w:r>
              <w:t>+</w:t>
            </w:r>
            <w:proofErr w:type="gramStart"/>
            <w:r>
              <w:t>0..</w:t>
            </w:r>
            <w:proofErr w:type="gramEnd"/>
            <w:r>
              <w:t>12E5</w:t>
            </w:r>
          </w:p>
        </w:tc>
        <w:tc>
          <w:tcPr>
            <w:tcW w:w="4534" w:type="dxa"/>
            <w:shd w:val="clear" w:color="auto" w:fill="auto"/>
          </w:tcPr>
          <w:p w14:paraId="634DC4F1" w14:textId="77777777" w:rsidR="001F5BF4" w:rsidRDefault="001F5BF4">
            <w:pPr>
              <w:pStyle w:val="TableContents"/>
              <w:jc w:val="center"/>
            </w:pPr>
            <w:r>
              <w:t>INCORRECT_INPUT</w:t>
            </w:r>
          </w:p>
        </w:tc>
      </w:tr>
      <w:tr w:rsidR="001F5BF4" w14:paraId="58EA0C45" w14:textId="77777777" w:rsidTr="00AE4374">
        <w:tc>
          <w:tcPr>
            <w:tcW w:w="3682" w:type="dxa"/>
            <w:shd w:val="clear" w:color="auto" w:fill="auto"/>
          </w:tcPr>
          <w:p w14:paraId="6015B8B2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84" w:type="dxa"/>
            <w:shd w:val="clear" w:color="auto" w:fill="auto"/>
          </w:tcPr>
          <w:p w14:paraId="3C5B6339" w14:textId="77777777" w:rsidR="001F5BF4" w:rsidRDefault="001F5BF4">
            <w:pPr>
              <w:pStyle w:val="TableContents"/>
              <w:jc w:val="center"/>
            </w:pPr>
            <w:r>
              <w:t>+0.12EE-3</w:t>
            </w:r>
          </w:p>
        </w:tc>
        <w:tc>
          <w:tcPr>
            <w:tcW w:w="4534" w:type="dxa"/>
            <w:shd w:val="clear" w:color="auto" w:fill="auto"/>
          </w:tcPr>
          <w:p w14:paraId="18FA6464" w14:textId="77777777" w:rsidR="001F5BF4" w:rsidRDefault="001F5BF4">
            <w:pPr>
              <w:pStyle w:val="TableContents"/>
              <w:jc w:val="center"/>
            </w:pPr>
            <w:r>
              <w:t>INCORRECT_INPUT</w:t>
            </w:r>
          </w:p>
        </w:tc>
      </w:tr>
      <w:tr w:rsidR="001F5BF4" w14:paraId="7CA85CA5" w14:textId="77777777" w:rsidTr="00AE4374">
        <w:tc>
          <w:tcPr>
            <w:tcW w:w="3682" w:type="dxa"/>
            <w:shd w:val="clear" w:color="auto" w:fill="auto"/>
          </w:tcPr>
          <w:p w14:paraId="25E598E5" w14:textId="77777777" w:rsidR="001F5BF4" w:rsidRDefault="001F5BF4">
            <w:pPr>
              <w:pStyle w:val="TableContents"/>
              <w:jc w:val="center"/>
            </w:pPr>
            <w:r>
              <w:t>+0.12E-f3</w:t>
            </w:r>
          </w:p>
        </w:tc>
        <w:tc>
          <w:tcPr>
            <w:tcW w:w="1984" w:type="dxa"/>
            <w:shd w:val="clear" w:color="auto" w:fill="auto"/>
          </w:tcPr>
          <w:p w14:paraId="74275D42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14:paraId="2531A58A" w14:textId="77777777" w:rsidR="001F5BF4" w:rsidRDefault="001F5BF4">
            <w:pPr>
              <w:pStyle w:val="TableContents"/>
              <w:jc w:val="center"/>
            </w:pPr>
            <w:r>
              <w:t>INCORRECT_INPUT</w:t>
            </w:r>
          </w:p>
        </w:tc>
      </w:tr>
      <w:tr w:rsidR="001F5BF4" w14:paraId="58AD3F80" w14:textId="77777777" w:rsidTr="00AE4374">
        <w:tc>
          <w:tcPr>
            <w:tcW w:w="3682" w:type="dxa"/>
            <w:shd w:val="clear" w:color="auto" w:fill="auto"/>
          </w:tcPr>
          <w:p w14:paraId="61F72B03" w14:textId="77777777" w:rsidR="001F5BF4" w:rsidRDefault="001F5BF4">
            <w:pPr>
              <w:pStyle w:val="TableContents"/>
              <w:jc w:val="center"/>
            </w:pPr>
            <w:r>
              <w:t>+0.7777777777777777777777777777777</w:t>
            </w:r>
          </w:p>
        </w:tc>
        <w:tc>
          <w:tcPr>
            <w:tcW w:w="1984" w:type="dxa"/>
            <w:shd w:val="clear" w:color="auto" w:fill="auto"/>
          </w:tcPr>
          <w:p w14:paraId="623A02B5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14:paraId="6686B3D1" w14:textId="77777777" w:rsidR="001F5BF4" w:rsidRDefault="001F5BF4">
            <w:pPr>
              <w:pStyle w:val="TableContents"/>
              <w:jc w:val="center"/>
            </w:pPr>
            <w:r>
              <w:t>NUMBER_OVERFLOW</w:t>
            </w:r>
          </w:p>
        </w:tc>
      </w:tr>
      <w:tr w:rsidR="001F5BF4" w14:paraId="3676A172" w14:textId="77777777" w:rsidTr="00AE4374">
        <w:tc>
          <w:tcPr>
            <w:tcW w:w="3682" w:type="dxa"/>
            <w:shd w:val="clear" w:color="auto" w:fill="auto"/>
          </w:tcPr>
          <w:p w14:paraId="096A04E5" w14:textId="77777777" w:rsidR="001F5BF4" w:rsidRDefault="001F5BF4">
            <w:pPr>
              <w:pStyle w:val="TableContents"/>
              <w:jc w:val="center"/>
            </w:pPr>
            <w:r>
              <w:t>+0.2341E-123456</w:t>
            </w:r>
          </w:p>
        </w:tc>
        <w:tc>
          <w:tcPr>
            <w:tcW w:w="1984" w:type="dxa"/>
            <w:shd w:val="clear" w:color="auto" w:fill="auto"/>
          </w:tcPr>
          <w:p w14:paraId="434A6E2D" w14:textId="77777777" w:rsidR="001F5BF4" w:rsidRDefault="001F5BF4">
            <w:pPr>
              <w:pStyle w:val="TableContents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14:paraId="19719BE7" w14:textId="77777777" w:rsidR="001F5BF4" w:rsidRDefault="001F5BF4">
            <w:pPr>
              <w:pStyle w:val="TableContents"/>
              <w:jc w:val="center"/>
            </w:pPr>
            <w:r>
              <w:t>EXP_OVERFLOW</w:t>
            </w:r>
          </w:p>
        </w:tc>
      </w:tr>
      <w:tr w:rsidR="0089727C" w14:paraId="0DB3D923" w14:textId="77777777" w:rsidTr="00AE4374">
        <w:tc>
          <w:tcPr>
            <w:tcW w:w="3682" w:type="dxa"/>
            <w:shd w:val="clear" w:color="auto" w:fill="auto"/>
          </w:tcPr>
          <w:p w14:paraId="4B79872B" w14:textId="21E7ED86" w:rsidR="0089727C" w:rsidRPr="0089727C" w:rsidRDefault="0089727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99999e99999</w:t>
            </w:r>
          </w:p>
        </w:tc>
        <w:tc>
          <w:tcPr>
            <w:tcW w:w="1984" w:type="dxa"/>
            <w:shd w:val="clear" w:color="auto" w:fill="auto"/>
          </w:tcPr>
          <w:p w14:paraId="10435D95" w14:textId="598FF7A2" w:rsidR="0089727C" w:rsidRDefault="0089727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14:paraId="0369D242" w14:textId="49AF9C1E" w:rsidR="0089727C" w:rsidRPr="0089727C" w:rsidRDefault="0089727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Incorrect result value!</w:t>
            </w:r>
          </w:p>
        </w:tc>
      </w:tr>
      <w:tr w:rsidR="0089727C" w14:paraId="3E787D9B" w14:textId="77777777" w:rsidTr="00AE4374">
        <w:tc>
          <w:tcPr>
            <w:tcW w:w="3682" w:type="dxa"/>
            <w:shd w:val="clear" w:color="auto" w:fill="auto"/>
          </w:tcPr>
          <w:p w14:paraId="18A7A872" w14:textId="346F4489" w:rsidR="0089727C" w:rsidRPr="0089727C" w:rsidRDefault="0089727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0.09e-99999</w:t>
            </w:r>
          </w:p>
        </w:tc>
        <w:tc>
          <w:tcPr>
            <w:tcW w:w="1984" w:type="dxa"/>
            <w:shd w:val="clear" w:color="auto" w:fill="auto"/>
          </w:tcPr>
          <w:p w14:paraId="72F5DAC7" w14:textId="2BA50D5E" w:rsidR="0089727C" w:rsidRDefault="0089727C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4" w:type="dxa"/>
            <w:shd w:val="clear" w:color="auto" w:fill="auto"/>
          </w:tcPr>
          <w:p w14:paraId="5CD6FB6D" w14:textId="44893063" w:rsidR="0089727C" w:rsidRDefault="0089727C">
            <w:pPr>
              <w:pStyle w:val="TableContents"/>
              <w:jc w:val="center"/>
            </w:pPr>
            <w:r>
              <w:rPr>
                <w:lang w:val="en-US"/>
              </w:rPr>
              <w:t>Incorrect result value!</w:t>
            </w:r>
          </w:p>
        </w:tc>
      </w:tr>
    </w:tbl>
    <w:p w14:paraId="07124138" w14:textId="77777777" w:rsidR="00AE4374" w:rsidRDefault="00AE4374">
      <w:pPr>
        <w:jc w:val="center"/>
        <w:rPr>
          <w:b/>
          <w:sz w:val="28"/>
          <w:szCs w:val="28"/>
        </w:rPr>
      </w:pPr>
    </w:p>
    <w:p w14:paraId="001C528F" w14:textId="610139C6" w:rsidR="001F5BF4" w:rsidRDefault="001F5BF4">
      <w:pPr>
        <w:jc w:val="center"/>
      </w:pPr>
      <w:r>
        <w:rPr>
          <w:b/>
          <w:sz w:val="28"/>
          <w:szCs w:val="28"/>
        </w:rPr>
        <w:t>Вывод</w:t>
      </w:r>
    </w:p>
    <w:p w14:paraId="5997D7A5" w14:textId="77777777" w:rsidR="001F5BF4" w:rsidRDefault="001F5BF4">
      <w:pPr>
        <w:ind w:firstLine="283"/>
      </w:pPr>
      <w:r>
        <w:rPr>
          <w:color w:val="000000"/>
          <w:sz w:val="27"/>
          <w:szCs w:val="27"/>
        </w:rPr>
        <w:t>Для чисел превышающих точность стандартных типов данных нужно самостоятельно реализовывать структуру данных и функции для работы с такими числами.</w:t>
      </w:r>
    </w:p>
    <w:p w14:paraId="3138A86A" w14:textId="77777777" w:rsidR="001F5BF4" w:rsidRDefault="001F5BF4">
      <w:pPr>
        <w:ind w:firstLine="283"/>
        <w:jc w:val="center"/>
      </w:pPr>
      <w:r>
        <w:rPr>
          <w:b/>
          <w:sz w:val="28"/>
          <w:szCs w:val="28"/>
        </w:rPr>
        <w:t>Ответы на контрольные вопросы</w:t>
      </w:r>
    </w:p>
    <w:p w14:paraId="65A1B9B4" w14:textId="77777777" w:rsidR="001F5BF4" w:rsidRDefault="001F5BF4">
      <w:pPr>
        <w:jc w:val="center"/>
        <w:rPr>
          <w:sz w:val="28"/>
          <w:szCs w:val="28"/>
        </w:rPr>
      </w:pPr>
    </w:p>
    <w:p w14:paraId="085E2E5F" w14:textId="77777777" w:rsidR="001F5BF4" w:rsidRDefault="001F5BF4">
      <w:pPr>
        <w:ind w:firstLine="283"/>
      </w:pPr>
      <w:r>
        <w:rPr>
          <w:sz w:val="26"/>
          <w:szCs w:val="26"/>
        </w:rPr>
        <w:t>1. Каков возможный диапазон чисел, представляемых в ПК?</w:t>
      </w:r>
    </w:p>
    <w:p w14:paraId="2025AF48" w14:textId="77777777" w:rsidR="001F5BF4" w:rsidRDefault="001F5BF4">
      <w:pPr>
        <w:ind w:firstLine="283"/>
        <w:rPr>
          <w:sz w:val="26"/>
          <w:szCs w:val="26"/>
        </w:rPr>
      </w:pPr>
    </w:p>
    <w:p w14:paraId="60C21C8B" w14:textId="77777777" w:rsidR="001F5BF4" w:rsidRDefault="001F5BF4">
      <w:pPr>
        <w:ind w:firstLine="283"/>
      </w:pPr>
      <w:r>
        <w:rPr>
          <w:color w:val="000000"/>
          <w:sz w:val="27"/>
          <w:szCs w:val="27"/>
        </w:rPr>
        <w:t>Диапазон чисел зависит от длины машинного слова. Возможные диапазоны для 64 разрядной системы:</w:t>
      </w:r>
    </w:p>
    <w:p w14:paraId="11CDF3F7" w14:textId="77777777" w:rsidR="001F5BF4" w:rsidRDefault="001F5BF4">
      <w:pPr>
        <w:numPr>
          <w:ilvl w:val="0"/>
          <w:numId w:val="6"/>
        </w:numPr>
      </w:pPr>
      <w:r>
        <w:rPr>
          <w:color w:val="000000"/>
          <w:sz w:val="27"/>
          <w:szCs w:val="27"/>
        </w:rPr>
        <w:t>целого знакового числа от -2^32 до 2^32-1</w:t>
      </w:r>
    </w:p>
    <w:p w14:paraId="2514FAB0" w14:textId="77777777" w:rsidR="001F5BF4" w:rsidRDefault="001F5BF4">
      <w:pPr>
        <w:numPr>
          <w:ilvl w:val="0"/>
          <w:numId w:val="6"/>
        </w:numPr>
      </w:pPr>
      <w:r>
        <w:rPr>
          <w:color w:val="000000"/>
          <w:sz w:val="27"/>
          <w:szCs w:val="27"/>
        </w:rPr>
        <w:t>действительные числа от 3.6*10^4951 до 1.1*10^4932</w:t>
      </w:r>
    </w:p>
    <w:p w14:paraId="30E1EF01" w14:textId="77777777" w:rsidR="001F5BF4" w:rsidRDefault="001F5BF4">
      <w:pPr>
        <w:ind w:firstLine="283"/>
        <w:rPr>
          <w:sz w:val="24"/>
          <w:szCs w:val="24"/>
        </w:rPr>
      </w:pPr>
    </w:p>
    <w:p w14:paraId="669AD4A0" w14:textId="77777777" w:rsidR="001F5BF4" w:rsidRDefault="001F5BF4">
      <w:pPr>
        <w:ind w:firstLine="283"/>
        <w:rPr>
          <w:sz w:val="24"/>
          <w:szCs w:val="24"/>
        </w:rPr>
      </w:pPr>
    </w:p>
    <w:p w14:paraId="5CDBE11B" w14:textId="77777777" w:rsidR="001F5BF4" w:rsidRDefault="001F5BF4">
      <w:pPr>
        <w:ind w:firstLine="283"/>
      </w:pPr>
      <w:r>
        <w:rPr>
          <w:sz w:val="26"/>
          <w:szCs w:val="26"/>
        </w:rPr>
        <w:t>2. Какова возможная точность представления чисел?</w:t>
      </w:r>
    </w:p>
    <w:p w14:paraId="7A57A09F" w14:textId="77777777" w:rsidR="001F5BF4" w:rsidRDefault="001F5BF4">
      <w:pPr>
        <w:ind w:firstLine="283"/>
        <w:rPr>
          <w:sz w:val="26"/>
          <w:szCs w:val="26"/>
        </w:rPr>
      </w:pPr>
    </w:p>
    <w:p w14:paraId="0EB9EF79" w14:textId="77777777" w:rsidR="001F5BF4" w:rsidRDefault="001F5BF4">
      <w:pPr>
        <w:ind w:firstLine="283"/>
      </w:pPr>
      <w:r>
        <w:rPr>
          <w:sz w:val="24"/>
          <w:szCs w:val="24"/>
        </w:rPr>
        <w:t xml:space="preserve">Вещественные числа хранятся в компьютере в виде мантиссы и порядка. В зависимости от длины мантиссы меняется и точность. </w:t>
      </w:r>
      <w:r>
        <w:rPr>
          <w:color w:val="000000"/>
          <w:sz w:val="24"/>
          <w:szCs w:val="24"/>
          <w:shd w:val="clear" w:color="auto" w:fill="FFFFFF"/>
        </w:rPr>
        <w:t>Максимально под представление мантиссы отводится 52 двоичных разряда</w:t>
      </w:r>
    </w:p>
    <w:p w14:paraId="0E24A43D" w14:textId="77777777" w:rsidR="001F5BF4" w:rsidRDefault="001F5BF4">
      <w:pPr>
        <w:ind w:firstLine="283"/>
        <w:rPr>
          <w:color w:val="000000"/>
          <w:sz w:val="24"/>
          <w:szCs w:val="24"/>
          <w:shd w:val="clear" w:color="auto" w:fill="FFFFFF"/>
        </w:rPr>
      </w:pPr>
    </w:p>
    <w:p w14:paraId="2EBD833D" w14:textId="77777777" w:rsidR="001F5BF4" w:rsidRDefault="001F5BF4">
      <w:pPr>
        <w:ind w:firstLine="283"/>
        <w:rPr>
          <w:color w:val="000000"/>
          <w:sz w:val="24"/>
          <w:szCs w:val="24"/>
          <w:shd w:val="clear" w:color="auto" w:fill="FFFFFF"/>
        </w:rPr>
      </w:pPr>
    </w:p>
    <w:p w14:paraId="37609526" w14:textId="77777777" w:rsidR="001F5BF4" w:rsidRDefault="001F5BF4">
      <w:pPr>
        <w:ind w:firstLine="283"/>
      </w:pPr>
      <w:r>
        <w:rPr>
          <w:sz w:val="26"/>
          <w:szCs w:val="26"/>
        </w:rPr>
        <w:t>3. Какие стандартные операции возможны над числами?</w:t>
      </w:r>
    </w:p>
    <w:p w14:paraId="0F46B26B" w14:textId="77777777" w:rsidR="001F5BF4" w:rsidRDefault="001F5BF4">
      <w:pPr>
        <w:ind w:firstLine="283"/>
        <w:rPr>
          <w:sz w:val="26"/>
          <w:szCs w:val="26"/>
        </w:rPr>
      </w:pPr>
    </w:p>
    <w:p w14:paraId="26375DA8" w14:textId="77777777" w:rsidR="001F5BF4" w:rsidRDefault="001F5BF4">
      <w:pPr>
        <w:ind w:firstLine="283"/>
      </w:pPr>
      <w:r>
        <w:rPr>
          <w:sz w:val="24"/>
          <w:szCs w:val="24"/>
        </w:rPr>
        <w:t>Сложение, вычитание, умножение, деление.</w:t>
      </w:r>
    </w:p>
    <w:p w14:paraId="3510C502" w14:textId="77777777" w:rsidR="001F5BF4" w:rsidRDefault="001F5BF4">
      <w:pPr>
        <w:rPr>
          <w:sz w:val="24"/>
          <w:szCs w:val="24"/>
        </w:rPr>
      </w:pPr>
    </w:p>
    <w:p w14:paraId="5F62A26F" w14:textId="77777777" w:rsidR="001F5BF4" w:rsidRDefault="001F5BF4">
      <w:pPr>
        <w:rPr>
          <w:sz w:val="24"/>
          <w:szCs w:val="24"/>
        </w:rPr>
      </w:pPr>
    </w:p>
    <w:p w14:paraId="65FE6BD1" w14:textId="77777777" w:rsidR="001F5BF4" w:rsidRDefault="001F5BF4">
      <w:pPr>
        <w:ind w:firstLine="283"/>
      </w:pPr>
      <w:r>
        <w:rPr>
          <w:sz w:val="26"/>
          <w:szCs w:val="26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6C7B158D" w14:textId="77777777" w:rsidR="001F5BF4" w:rsidRDefault="001F5BF4">
      <w:pPr>
        <w:ind w:firstLine="283"/>
        <w:rPr>
          <w:sz w:val="26"/>
          <w:szCs w:val="26"/>
        </w:rPr>
      </w:pPr>
    </w:p>
    <w:p w14:paraId="48F6C040" w14:textId="77777777" w:rsidR="001F5BF4" w:rsidRDefault="001F5BF4">
      <w:pPr>
        <w:ind w:firstLine="283"/>
      </w:pPr>
      <w:r>
        <w:rPr>
          <w:sz w:val="24"/>
          <w:szCs w:val="24"/>
        </w:rPr>
        <w:t>Можно использовать структуру, представляющую число.</w:t>
      </w:r>
    </w:p>
    <w:p w14:paraId="3D3A452C" w14:textId="77777777" w:rsidR="001F5BF4" w:rsidRDefault="001F5BF4">
      <w:pPr>
        <w:ind w:firstLine="283"/>
      </w:pPr>
      <w:r>
        <w:rPr>
          <w:sz w:val="24"/>
          <w:szCs w:val="24"/>
        </w:rPr>
        <w:t>Эта структура будет хранить информацию о мантиссе числа, порядке, а также знаках мантиссы и порядка.</w:t>
      </w:r>
    </w:p>
    <w:p w14:paraId="7F7C6E5D" w14:textId="77777777" w:rsidR="001F5BF4" w:rsidRDefault="001F5BF4">
      <w:pPr>
        <w:ind w:firstLine="283"/>
        <w:rPr>
          <w:sz w:val="24"/>
          <w:szCs w:val="24"/>
        </w:rPr>
      </w:pPr>
    </w:p>
    <w:p w14:paraId="63A2EDA1" w14:textId="77777777" w:rsidR="001F5BF4" w:rsidRDefault="001F5BF4">
      <w:pPr>
        <w:ind w:firstLine="283"/>
      </w:pPr>
      <w:r>
        <w:rPr>
          <w:sz w:val="26"/>
          <w:szCs w:val="26"/>
        </w:rPr>
        <w:t>5. Как можно осуществить операции над числами, выходящими за рамки машинного представления?</w:t>
      </w:r>
    </w:p>
    <w:p w14:paraId="7C831F76" w14:textId="77777777" w:rsidR="001F5BF4" w:rsidRDefault="001F5BF4">
      <w:pPr>
        <w:ind w:firstLine="283"/>
        <w:rPr>
          <w:sz w:val="24"/>
          <w:szCs w:val="24"/>
        </w:rPr>
      </w:pPr>
    </w:p>
    <w:p w14:paraId="4D5AFA3C" w14:textId="77777777" w:rsidR="001F5BF4" w:rsidRDefault="001F5BF4">
      <w:pPr>
        <w:ind w:firstLine="283"/>
      </w:pPr>
      <w:r>
        <w:rPr>
          <w:sz w:val="24"/>
          <w:szCs w:val="24"/>
        </w:rPr>
        <w:t>Операции над большими числами можно выполнять путём последовательного выполнения операций над всеми цифрами, составляющими число, начиная с конца массива цифр.</w:t>
      </w:r>
    </w:p>
    <w:sectPr w:rsidR="001F5BF4">
      <w:headerReference w:type="default" r:id="rId8"/>
      <w:headerReference w:type="first" r:id="rId9"/>
      <w:pgSz w:w="11906" w:h="16838"/>
      <w:pgMar w:top="851" w:right="863" w:bottom="851" w:left="843" w:header="720" w:footer="720" w:gutter="0"/>
      <w:cols w:space="72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63781" w14:textId="77777777" w:rsidR="001F5BF4" w:rsidRDefault="001F5BF4">
      <w:r>
        <w:separator/>
      </w:r>
    </w:p>
  </w:endnote>
  <w:endnote w:type="continuationSeparator" w:id="0">
    <w:p w14:paraId="2E1D4749" w14:textId="77777777" w:rsidR="001F5BF4" w:rsidRDefault="001F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2C0E" w14:textId="77777777" w:rsidR="001F5BF4" w:rsidRDefault="001F5BF4">
      <w:r>
        <w:separator/>
      </w:r>
    </w:p>
  </w:footnote>
  <w:footnote w:type="continuationSeparator" w:id="0">
    <w:p w14:paraId="3219C479" w14:textId="77777777" w:rsidR="001F5BF4" w:rsidRDefault="001F5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E589" w14:textId="77777777" w:rsidR="001F5BF4" w:rsidRDefault="001F5BF4">
    <w:pPr>
      <w:pStyle w:val="a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2798" w14:textId="77777777" w:rsidR="001F5BF4" w:rsidRDefault="001F5B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3A01FA0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  <w:szCs w:val="28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F4"/>
    <w:rsid w:val="00176A91"/>
    <w:rsid w:val="001F5BF4"/>
    <w:rsid w:val="00246D64"/>
    <w:rsid w:val="004E3FD0"/>
    <w:rsid w:val="00780B9D"/>
    <w:rsid w:val="0089727C"/>
    <w:rsid w:val="00A92680"/>
    <w:rsid w:val="00A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50326270"/>
  <w15:docId w15:val="{DAFCE278-F0FB-4783-BFCA-B0E364CB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Схема документа Знак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10">
    <w:name w:val="Знак примечания1"/>
    <w:rPr>
      <w:sz w:val="16"/>
      <w:szCs w:val="16"/>
    </w:rPr>
  </w:style>
  <w:style w:type="character" w:customStyle="1" w:styleId="a5">
    <w:name w:val="Текст примечания Знак"/>
    <w:basedOn w:val="1"/>
  </w:style>
  <w:style w:type="character" w:customStyle="1" w:styleId="a6">
    <w:name w:val="Тема примечания Знак"/>
    <w:basedOn w:val="a5"/>
    <w:rPr>
      <w:b/>
      <w:bCs/>
    </w:rPr>
  </w:style>
  <w:style w:type="character" w:customStyle="1" w:styleId="HTML">
    <w:name w:val="Стандартный HTML Знак"/>
    <w:basedOn w:val="1"/>
    <w:rPr>
      <w:rFonts w:ascii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11">
    <w:name w:val="Обычный1"/>
    <w:pPr>
      <w:widowControl w:val="0"/>
      <w:suppressAutoHyphens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pPr>
      <w:tabs>
        <w:tab w:val="center" w:pos="4153"/>
        <w:tab w:val="right" w:pos="8306"/>
      </w:tabs>
    </w:pPr>
  </w:style>
  <w:style w:type="paragraph" w:customStyle="1" w:styleId="12">
    <w:name w:val="Схема документа1"/>
    <w:basedOn w:val="a"/>
    <w:rPr>
      <w:rFonts w:ascii="Tahoma" w:hAnsi="Tahoma"/>
      <w:sz w:val="16"/>
      <w:szCs w:val="16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14">
    <w:name w:val="Текст примечания1"/>
    <w:basedOn w:val="a"/>
  </w:style>
  <w:style w:type="paragraph" w:customStyle="1" w:styleId="15">
    <w:name w:val="Тема примечания1"/>
    <w:basedOn w:val="14"/>
    <w:next w:val="14"/>
    <w:rPr>
      <w:b/>
      <w:bCs/>
    </w:rPr>
  </w:style>
  <w:style w:type="paragraph" w:customStyle="1" w:styleId="HTML1">
    <w:name w:val="Стандартный HTML1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16">
    <w:name w:val="Абзац списка1"/>
    <w:basedOn w:val="a"/>
    <w:pPr>
      <w:ind w:left="720"/>
      <w:contextualSpacing/>
    </w:p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7">
    <w:name w:val="Обычный (Интернет)1"/>
    <w:basedOn w:val="a"/>
    <w:pPr>
      <w:spacing w:before="280" w:after="28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Алексей Косарев</cp:lastModifiedBy>
  <cp:revision>4</cp:revision>
  <cp:lastPrinted>1995-11-21T14:41:00Z</cp:lastPrinted>
  <dcterms:created xsi:type="dcterms:W3CDTF">1995-11-21T14:41:00Z</dcterms:created>
  <dcterms:modified xsi:type="dcterms:W3CDTF">2021-10-04T19:27:00Z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metod.bmstu.ru</vt:lpwstr>
  </property>
</Properties>
</file>